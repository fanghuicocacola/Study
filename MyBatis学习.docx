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.0.0 -->
  <w:body>
    <w:p>
      <w:pPr>
        <w:pStyle w:val="Heading1"/>
        <w:keepNext w:val="0"/>
        <w:pBdr>
          <w:top w:val="none" w:sz="0" w:space="0" w:color="auto"/>
          <w:left w:val="none" w:sz="0" w:space="0" w:color="auto"/>
          <w:right w:val="none" w:sz="0" w:space="0" w:color="auto"/>
        </w:pBdr>
        <w:spacing w:before="0" w:after="322"/>
        <w:ind w:left="180" w:right="180"/>
        <w:outlineLvl w:val="9"/>
        <w:rPr>
          <w:b w:val="0"/>
          <w:bCs w:val="0"/>
          <w:sz w:val="48"/>
          <w:szCs w:val="48"/>
        </w:rPr>
      </w:pPr>
      <w:r>
        <w:rPr>
          <w:rFonts w:ascii="Segoe UI" w:eastAsia="Segoe UI" w:hAnsi="Segoe UI" w:cs="Segoe UI"/>
          <w:i w:val="0"/>
        </w:rPr>
        <w:t>MyBatis</w:t>
      </w:r>
      <w:r>
        <w:rPr>
          <w:rFonts w:ascii="MS Mincho" w:eastAsia="MS Mincho" w:hAnsi="MS Mincho" w:cs="MS Mincho"/>
          <w:i w:val="0"/>
        </w:rPr>
        <w:t>学</w:t>
      </w:r>
      <w:r>
        <w:rPr>
          <w:rFonts w:ascii="PMingLiU" w:eastAsia="PMingLiU" w:hAnsi="PMingLiU" w:cs="PMingLiU"/>
          <w:i w:val="0"/>
        </w:rPr>
        <w:t>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/>
        <w:ind w:left="900" w:right="180" w:hanging="210"/>
        <w:jc w:val="left"/>
        <w:rPr>
          <w:sz w:val="24"/>
          <w:szCs w:val="24"/>
        </w:rPr>
      </w:pPr>
      <w:r>
        <w:fldChar w:fldCharType="begin"/>
      </w:r>
      <w:r>
        <w:instrText xml:space="preserve"> HYPERLINK \l "mybatis%E5%AD%A6%E4%B9%A0" </w:instrText>
      </w:r>
      <w:r>
        <w:fldChar w:fldCharType="separate"/>
      </w:r>
      <w:r>
        <w:rPr>
          <w:rStyle w:val="a"/>
          <w:color w:val="0000EE"/>
          <w:u w:color="0000EE"/>
        </w:rPr>
        <w:t>MyBatis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学</w:t>
      </w:r>
      <w:r>
        <w:rPr>
          <w:rStyle w:val="a"/>
          <w:rFonts w:ascii="PMingLiU" w:eastAsia="PMingLiU" w:hAnsi="PMingLiU" w:cs="PMingLiU"/>
          <w:color w:val="0000EE"/>
          <w:u w:color="0000EE"/>
        </w:rPr>
        <w:t>习</w:t>
      </w:r>
      <w:r>
        <w:rPr>
          <w:rStyle w:val="a"/>
          <w:color w:val="0000EE"/>
          <w:u w:color="0000EE"/>
        </w:rPr>
        <w:fldChar w:fldCharType="end"/>
      </w:r>
      <w:r>
        <w:t xml:space="preserve"> </w:t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"1mybatis%E7%AE%80%E4%BB%8B" </w:instrText>
      </w:r>
      <w:r>
        <w:fldChar w:fldCharType="separate"/>
      </w:r>
      <w:r>
        <w:rPr>
          <w:rStyle w:val="a"/>
          <w:color w:val="0000EE"/>
          <w:u w:color="0000EE"/>
        </w:rPr>
        <w:t>1.MyBatis</w:t>
      </w:r>
      <w:r>
        <w:rPr>
          <w:rStyle w:val="a"/>
          <w:rFonts w:ascii="PMingLiU" w:eastAsia="PMingLiU" w:hAnsi="PMingLiU" w:cs="PMingLiU"/>
          <w:color w:val="0000EE"/>
          <w:u w:color="0000EE"/>
        </w:rPr>
        <w:t>简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介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"2%E6%90%AD%E5%BB%BA-mybatis" </w:instrText>
      </w:r>
      <w:r>
        <w:fldChar w:fldCharType="separate"/>
      </w:r>
      <w:r>
        <w:rPr>
          <w:rStyle w:val="a"/>
          <w:color w:val="0000EE"/>
          <w:u w:color="0000EE"/>
        </w:rPr>
        <w:t>2.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搭建</w:t>
      </w:r>
      <w:r>
        <w:rPr>
          <w:rStyle w:val="a"/>
          <w:color w:val="0000EE"/>
          <w:u w:color="0000EE"/>
        </w:rPr>
        <w:t xml:space="preserve"> MyBatis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"3%E6%A0%B8%E5%BF%83%E9%85%8D%E7%BD%AE%E6%96%87%E4%BB%B6%E8%AF%A6%E8%A7%A3" </w:instrText>
      </w:r>
      <w:r>
        <w:fldChar w:fldCharType="separate"/>
      </w:r>
      <w:r>
        <w:rPr>
          <w:rStyle w:val="a"/>
          <w:color w:val="0000EE"/>
          <w:u w:color="0000EE"/>
        </w:rPr>
        <w:t>3.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核心配置文件</w:t>
      </w:r>
      <w:r>
        <w:rPr>
          <w:rStyle w:val="a"/>
          <w:rFonts w:ascii="PMingLiU" w:eastAsia="PMingLiU" w:hAnsi="PMingLiU" w:cs="PMingLiU"/>
          <w:color w:val="0000EE"/>
          <w:u w:color="0000EE"/>
        </w:rPr>
        <w:t>详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解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"4%E7%94%A8mybatis%E8%BF%9B%E8%A1%8Ccrud%E6%B5%8B%E8%AF%95" </w:instrText>
      </w:r>
      <w:r>
        <w:fldChar w:fldCharType="separate"/>
      </w:r>
      <w:r>
        <w:rPr>
          <w:rStyle w:val="a"/>
          <w:color w:val="0000EE"/>
          <w:u w:color="0000EE"/>
        </w:rPr>
        <w:t>4.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用</w:t>
      </w:r>
      <w:r>
        <w:rPr>
          <w:rStyle w:val="a"/>
          <w:color w:val="0000EE"/>
          <w:u w:color="0000EE"/>
        </w:rPr>
        <w:t>MyBatis</w:t>
      </w:r>
      <w:r>
        <w:rPr>
          <w:rStyle w:val="a"/>
          <w:rFonts w:ascii="PMingLiU" w:eastAsia="PMingLiU" w:hAnsi="PMingLiU" w:cs="PMingLiU"/>
          <w:color w:val="0000EE"/>
          <w:u w:color="0000EE"/>
        </w:rPr>
        <w:t>进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行</w:t>
      </w:r>
      <w:r>
        <w:rPr>
          <w:rStyle w:val="a"/>
          <w:color w:val="0000EE"/>
          <w:u w:color="0000EE"/>
        </w:rPr>
        <w:t>CRUD</w:t>
      </w:r>
      <w:r>
        <w:rPr>
          <w:rStyle w:val="a"/>
          <w:rFonts w:ascii="PMingLiU" w:eastAsia="PMingLiU" w:hAnsi="PMingLiU" w:cs="PMingLiU"/>
          <w:color w:val="0000EE"/>
          <w:u w:color="0000EE"/>
        </w:rPr>
        <w:t>测试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"5mybatis%E8%8E%B7%E5%8F%96%E5%8F%82%E6%95%B0%E5%80%BC%E7%9A%84%E4%B8%A4%E7%A7%8D%E6%96%B9%E5%BC%8F%E9%87%8D%E7%82%B9" </w:instrText>
      </w:r>
      <w:r>
        <w:fldChar w:fldCharType="separate"/>
      </w:r>
      <w:r>
        <w:rPr>
          <w:rStyle w:val="a"/>
          <w:color w:val="0000EE"/>
          <w:u w:color="0000EE"/>
        </w:rPr>
        <w:t>5.MyBatis</w:t>
      </w:r>
      <w:r>
        <w:rPr>
          <w:rStyle w:val="a"/>
          <w:rFonts w:ascii="PMingLiU" w:eastAsia="PMingLiU" w:hAnsi="PMingLiU" w:cs="PMingLiU"/>
          <w:color w:val="0000EE"/>
          <w:u w:color="0000EE"/>
        </w:rPr>
        <w:t>获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取参数</w:t>
      </w:r>
      <w:r>
        <w:rPr>
          <w:rStyle w:val="a"/>
          <w:rFonts w:ascii="PMingLiU" w:eastAsia="PMingLiU" w:hAnsi="PMingLiU" w:cs="PMingLiU"/>
          <w:color w:val="0000EE"/>
          <w:u w:color="0000EE"/>
        </w:rPr>
        <w:t>值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的两种方式</w:t>
      </w:r>
      <w:r>
        <w:rPr>
          <w:rStyle w:val="a"/>
          <w:color w:val="0000EE"/>
          <w:u w:color="0000EE"/>
        </w:rPr>
        <w:t>(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重点</w:t>
      </w:r>
      <w:r>
        <w:rPr>
          <w:rStyle w:val="a"/>
          <w:color w:val="0000EE"/>
          <w:u w:color="0000EE"/>
        </w:rPr>
        <w:t>)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"6mybatis%E7%9A%84%E5%90%84%E7%A7%8D%E6%9F%A5%E8%AF%A2%E5%8A%9F%E8%83%BD" </w:instrText>
      </w:r>
      <w:r>
        <w:fldChar w:fldCharType="separate"/>
      </w:r>
      <w:r>
        <w:rPr>
          <w:rStyle w:val="a"/>
          <w:color w:val="0000EE"/>
          <w:u w:color="0000EE"/>
        </w:rPr>
        <w:t>6.MyBatis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的各种</w:t>
      </w:r>
      <w:r>
        <w:rPr>
          <w:rStyle w:val="a"/>
          <w:rFonts w:ascii="PMingLiU" w:eastAsia="PMingLiU" w:hAnsi="PMingLiU" w:cs="PMingLiU"/>
          <w:color w:val="0000EE"/>
          <w:u w:color="0000EE"/>
        </w:rPr>
        <w:t>查询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功能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"7%E7%89%B9%E6%AE%8Asql%E7%9A%84%E6%89%A7%E8%A1%8C%E4%BD%BF%E7%94%A8%E7%9A%84%E6%83%85%E5%86%B5" </w:instrText>
      </w:r>
      <w:r>
        <w:fldChar w:fldCharType="separate"/>
      </w:r>
      <w:r>
        <w:rPr>
          <w:rStyle w:val="a"/>
          <w:color w:val="0000EE"/>
          <w:u w:color="0000EE"/>
        </w:rPr>
        <w:t>7.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特殊</w:t>
      </w:r>
      <w:r>
        <w:rPr>
          <w:rStyle w:val="a"/>
          <w:color w:val="0000EE"/>
          <w:u w:color="0000EE"/>
        </w:rPr>
        <w:t>SQL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的</w:t>
      </w:r>
      <w:r>
        <w:rPr>
          <w:rStyle w:val="a"/>
          <w:rFonts w:ascii="PMingLiU" w:eastAsia="PMingLiU" w:hAnsi="PMingLiU" w:cs="PMingLiU"/>
          <w:color w:val="0000EE"/>
          <w:u w:color="0000EE"/>
        </w:rPr>
        <w:t>执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行</w:t>
      </w:r>
      <w:r>
        <w:rPr>
          <w:rStyle w:val="a"/>
          <w:color w:val="0000EE"/>
          <w:u w:color="0000EE"/>
        </w:rPr>
        <w:t>(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使用</w:t>
      </w:r>
      <w:r>
        <w:rPr>
          <w:rStyle w:val="a"/>
          <w:color w:val="0000EE"/>
          <w:u w:color="0000EE"/>
        </w:rPr>
        <w:t>${}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的情况</w:t>
      </w:r>
      <w:r>
        <w:rPr>
          <w:rStyle w:val="a"/>
          <w:color w:val="0000EE"/>
          <w:u w:color="0000EE"/>
        </w:rPr>
        <w:t>)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"8%E8%87%AA%E5%AE%9A%E4%B9%89%E6%98%A0%E5%B0%84resultmap" </w:instrText>
      </w:r>
      <w:r>
        <w:fldChar w:fldCharType="separate"/>
      </w:r>
      <w:r>
        <w:rPr>
          <w:rStyle w:val="a"/>
          <w:color w:val="0000EE"/>
          <w:u w:color="0000EE"/>
        </w:rPr>
        <w:t>8.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自定</w:t>
      </w:r>
      <w:r>
        <w:rPr>
          <w:rStyle w:val="a"/>
          <w:rFonts w:ascii="PMingLiU" w:eastAsia="PMingLiU" w:hAnsi="PMingLiU" w:cs="PMingLiU"/>
          <w:color w:val="0000EE"/>
          <w:u w:color="0000EE"/>
        </w:rPr>
        <w:t>义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映射</w:t>
      </w:r>
      <w:r>
        <w:rPr>
          <w:rStyle w:val="a"/>
          <w:color w:val="0000EE"/>
          <w:u w:color="0000EE"/>
        </w:rPr>
        <w:t>resultMap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"9%E5%8A%A8%E6%80%81sql" </w:instrText>
      </w:r>
      <w:r>
        <w:fldChar w:fldCharType="separate"/>
      </w:r>
      <w:r>
        <w:rPr>
          <w:rStyle w:val="a"/>
          <w:color w:val="0000EE"/>
          <w:u w:color="0000EE"/>
        </w:rPr>
        <w:t>9.</w:t>
      </w:r>
      <w:r>
        <w:rPr>
          <w:rStyle w:val="a"/>
          <w:rFonts w:ascii="PMingLiU" w:eastAsia="PMingLiU" w:hAnsi="PMingLiU" w:cs="PMingLiU"/>
          <w:color w:val="0000EE"/>
          <w:u w:color="0000EE"/>
        </w:rPr>
        <w:t>动态</w:t>
      </w:r>
      <w:r>
        <w:rPr>
          <w:rStyle w:val="a"/>
          <w:color w:val="0000EE"/>
          <w:u w:color="0000EE"/>
        </w:rPr>
        <w:t>SQL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"10mybatis%E7%9A%84%E7%BC%93%E5%AD%98" </w:instrText>
      </w:r>
      <w:r>
        <w:fldChar w:fldCharType="separate"/>
      </w:r>
      <w:r>
        <w:rPr>
          <w:rStyle w:val="a"/>
          <w:color w:val="0000EE"/>
          <w:u w:color="0000EE"/>
        </w:rPr>
        <w:t>10.Mybatis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的</w:t>
      </w:r>
      <w:r>
        <w:rPr>
          <w:rStyle w:val="a"/>
          <w:rFonts w:ascii="PMingLiU" w:eastAsia="PMingLiU" w:hAnsi="PMingLiU" w:cs="PMingLiU"/>
          <w:color w:val="0000EE"/>
          <w:u w:color="0000EE"/>
        </w:rPr>
        <w:t>缓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存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"11mybatis%E7%9A%84%E9%80%86%E5%90%91%E5%B7%A5%E7%A8%8B" </w:instrText>
      </w:r>
      <w:r>
        <w:fldChar w:fldCharType="separate"/>
      </w:r>
      <w:r>
        <w:rPr>
          <w:rStyle w:val="a"/>
          <w:color w:val="0000EE"/>
          <w:u w:color="0000EE"/>
        </w:rPr>
        <w:t>11.Mybatis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的逆向工程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"12qbc" </w:instrText>
      </w:r>
      <w:r>
        <w:fldChar w:fldCharType="separate"/>
      </w:r>
      <w:r>
        <w:rPr>
          <w:rStyle w:val="a"/>
          <w:color w:val="0000EE"/>
          <w:u w:color="0000EE"/>
        </w:rPr>
        <w:t>12.QBC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ind w:left="1620" w:right="180" w:hanging="244"/>
        <w:jc w:val="left"/>
        <w:rPr>
          <w:sz w:val="24"/>
          <w:szCs w:val="24"/>
        </w:rPr>
      </w:pPr>
      <w:r>
        <w:fldChar w:fldCharType="begin"/>
      </w:r>
      <w:r>
        <w:instrText xml:space="preserve"> HYPERLINK \l "13%E5%88%86%E9%A1%B5%E6%8F%92%E4%BB%B6" </w:instrText>
      </w:r>
      <w:r>
        <w:fldChar w:fldCharType="separate"/>
      </w:r>
      <w:r>
        <w:rPr>
          <w:rStyle w:val="a"/>
          <w:color w:val="0000EE"/>
          <w:u w:color="0000EE"/>
        </w:rPr>
        <w:t>13.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分</w:t>
      </w:r>
      <w:r>
        <w:rPr>
          <w:rStyle w:val="a"/>
          <w:rFonts w:ascii="PMingLiU" w:eastAsia="PMingLiU" w:hAnsi="PMingLiU" w:cs="PMingLiU"/>
          <w:color w:val="0000EE"/>
          <w:u w:color="0000EE"/>
        </w:rPr>
        <w:t>页</w:t>
      </w:r>
      <w:r>
        <w:rPr>
          <w:rStyle w:val="a"/>
          <w:rFonts w:ascii="MS Mincho" w:eastAsia="MS Mincho" w:hAnsi="MS Mincho" w:cs="MS Mincho"/>
          <w:color w:val="0000EE"/>
          <w:u w:color="0000EE"/>
        </w:rPr>
        <w:t>插件</w:t>
      </w:r>
      <w:r>
        <w:rPr>
          <w:rStyle w:val="a"/>
          <w:color w:val="0000EE"/>
          <w:u w:color="0000EE"/>
        </w:rPr>
        <w:fldChar w:fldCharType="end"/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1.MyBatis</w:t>
      </w:r>
      <w:r>
        <w:rPr>
          <w:rFonts w:ascii="PMingLiU" w:eastAsia="PMingLiU" w:hAnsi="PMingLiU" w:cs="PMingLiU"/>
          <w:i w:val="0"/>
          <w:iCs w:val="0"/>
        </w:rPr>
        <w:t>简</w:t>
      </w:r>
      <w:r>
        <w:rPr>
          <w:rFonts w:ascii="MS Mincho" w:eastAsia="MS Mincho" w:hAnsi="MS Mincho" w:cs="MS Mincho"/>
          <w:i w:val="0"/>
          <w:iCs w:val="0"/>
        </w:rPr>
        <w:t>介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MyBatis</w:t>
      </w:r>
      <w:r>
        <w:rPr>
          <w:rFonts w:ascii="PMingLiU" w:eastAsia="PMingLiU" w:hAnsi="PMingLiU" w:cs="PMingLiU"/>
        </w:rPr>
        <w:t>历</w:t>
      </w:r>
      <w:r>
        <w:rPr>
          <w:rFonts w:ascii="MS Mincho" w:eastAsia="MS Mincho" w:hAnsi="MS Mincho" w:cs="MS Mincho"/>
        </w:rPr>
        <w:t>史</w:t>
      </w:r>
    </w:p>
    <w:p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t>MyBatis</w:t>
      </w:r>
      <w:r>
        <w:rPr>
          <w:rFonts w:ascii="MS Mincho" w:eastAsia="MS Mincho" w:hAnsi="MS Mincho" w:cs="MS Mincho"/>
        </w:rPr>
        <w:t>最初是</w:t>
      </w:r>
      <w:r>
        <w:t>Apache</w:t>
      </w:r>
      <w:r>
        <w:rPr>
          <w:rFonts w:ascii="MS Mincho" w:eastAsia="MS Mincho" w:hAnsi="MS Mincho" w:cs="MS Mincho"/>
        </w:rPr>
        <w:t>的一个开源</w:t>
      </w:r>
      <w:r>
        <w:rPr>
          <w:rFonts w:ascii="PMingLiU" w:eastAsia="PMingLiU" w:hAnsi="PMingLiU" w:cs="PMingLiU"/>
        </w:rPr>
        <w:t>项</w:t>
      </w:r>
      <w:r>
        <w:rPr>
          <w:rFonts w:ascii="MS Mincho" w:eastAsia="MS Mincho" w:hAnsi="MS Mincho" w:cs="MS Mincho"/>
        </w:rPr>
        <w:t>目</w:t>
      </w:r>
      <w:r>
        <w:t>iBatis, 2010</w:t>
      </w:r>
      <w:r>
        <w:rPr>
          <w:rFonts w:ascii="MS Mincho" w:eastAsia="MS Mincho" w:hAnsi="MS Mincho" w:cs="MS Mincho"/>
        </w:rPr>
        <w:t>年</w:t>
      </w:r>
      <w:r>
        <w:t>6</w:t>
      </w:r>
      <w:r>
        <w:rPr>
          <w:rFonts w:ascii="MS Mincho" w:eastAsia="MS Mincho" w:hAnsi="MS Mincho" w:cs="MS Mincho"/>
        </w:rPr>
        <w:t>月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ascii="PMingLiU" w:eastAsia="PMingLiU" w:hAnsi="PMingLiU" w:cs="PMingLiU"/>
        </w:rPr>
        <w:t>项</w:t>
      </w:r>
      <w:r>
        <w:rPr>
          <w:rFonts w:ascii="MS Mincho" w:eastAsia="MS Mincho" w:hAnsi="MS Mincho" w:cs="MS Mincho"/>
        </w:rPr>
        <w:t>目由</w:t>
      </w:r>
      <w:r>
        <w:t>Apache Software Foundation</w:t>
      </w:r>
      <w:r>
        <w:rPr>
          <w:rFonts w:ascii="MS Mincho" w:eastAsia="MS Mincho" w:hAnsi="MS Mincho" w:cs="MS Mincho"/>
        </w:rPr>
        <w:t>迁移到了</w:t>
      </w:r>
      <w:r>
        <w:t>Google Code</w:t>
      </w:r>
      <w:r>
        <w:rPr>
          <w:rFonts w:ascii="MS Mincho" w:eastAsia="MS Mincho" w:hAnsi="MS Mincho" w:cs="MS Mincho"/>
        </w:rPr>
        <w:t>。随着开</w:t>
      </w:r>
      <w:r>
        <w:rPr>
          <w:rFonts w:ascii="PMingLiU" w:eastAsia="PMingLiU" w:hAnsi="PMingLiU" w:cs="PMingLiU"/>
        </w:rPr>
        <w:t>发团队转</w:t>
      </w:r>
      <w:r>
        <w:rPr>
          <w:rFonts w:ascii="MS Mincho" w:eastAsia="MS Mincho" w:hAnsi="MS Mincho" w:cs="MS Mincho"/>
        </w:rPr>
        <w:t>投</w:t>
      </w:r>
      <w:r>
        <w:t>Google Code</w:t>
      </w:r>
      <w:r>
        <w:rPr>
          <w:rFonts w:ascii="MS Mincho" w:eastAsia="MS Mincho" w:hAnsi="MS Mincho" w:cs="MS Mincho"/>
        </w:rPr>
        <w:t>旗下，</w:t>
      </w:r>
      <w:r>
        <w:t>iBatis3.x</w:t>
      </w:r>
      <w:r>
        <w:rPr>
          <w:rFonts w:ascii="MS Mincho" w:eastAsia="MS Mincho" w:hAnsi="MS Mincho" w:cs="MS Mincho"/>
        </w:rPr>
        <w:t>正式更名</w:t>
      </w:r>
      <w:r>
        <w:rPr>
          <w:rFonts w:ascii="PMingLiU" w:eastAsia="PMingLiU" w:hAnsi="PMingLiU" w:cs="PMingLiU"/>
        </w:rPr>
        <w:t>为</w:t>
      </w:r>
      <w:r>
        <w:t>MyBatis</w:t>
      </w:r>
      <w:r>
        <w:rPr>
          <w:rFonts w:ascii="MS Mincho" w:eastAsia="MS Mincho" w:hAnsi="MS Mincho" w:cs="MS Mincho"/>
        </w:rPr>
        <w:t>。代</w:t>
      </w:r>
      <w:r>
        <w:rPr>
          <w:rFonts w:ascii="PMingLiU" w:eastAsia="PMingLiU" w:hAnsi="PMingLiU" w:cs="PMingLiU"/>
        </w:rPr>
        <w:t>码</w:t>
      </w:r>
      <w:r>
        <w:rPr>
          <w:rFonts w:ascii="MS Mincho" w:eastAsia="MS Mincho" w:hAnsi="MS Mincho" w:cs="MS Mincho"/>
        </w:rPr>
        <w:t>于</w:t>
      </w:r>
      <w:r>
        <w:t>2013</w:t>
      </w:r>
      <w:r>
        <w:rPr>
          <w:rFonts w:ascii="MS Mincho" w:eastAsia="MS Mincho" w:hAnsi="MS Mincho" w:cs="MS Mincho"/>
        </w:rPr>
        <w:t>年</w:t>
      </w:r>
      <w:r>
        <w:t>11</w:t>
      </w:r>
      <w:r>
        <w:rPr>
          <w:rFonts w:ascii="MS Mincho" w:eastAsia="MS Mincho" w:hAnsi="MS Mincho" w:cs="MS Mincho"/>
        </w:rPr>
        <w:t>月迁移到</w:t>
      </w:r>
      <w:r>
        <w:t>Github</w:t>
      </w:r>
    </w:p>
    <w:p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t xml:space="preserve">iBatis </w:t>
      </w:r>
      <w:r>
        <w:rPr>
          <w:rFonts w:ascii="MS Mincho" w:eastAsia="MS Mincho" w:hAnsi="MS Mincho" w:cs="MS Mincho"/>
        </w:rPr>
        <w:t>一</w:t>
      </w:r>
      <w:r>
        <w:rPr>
          <w:rFonts w:ascii="PMingLiU" w:eastAsia="PMingLiU" w:hAnsi="PMingLiU" w:cs="PMingLiU"/>
        </w:rPr>
        <w:t>词</w:t>
      </w:r>
      <w:r>
        <w:rPr>
          <w:rFonts w:ascii="MS Mincho" w:eastAsia="MS Mincho" w:hAnsi="MS Mincho" w:cs="MS Mincho"/>
        </w:rPr>
        <w:t>来源于</w:t>
      </w:r>
      <w:r>
        <w:t xml:space="preserve"> "internet" </w:t>
      </w:r>
      <w:r>
        <w:rPr>
          <w:rFonts w:ascii="MS Mincho" w:eastAsia="MS Mincho" w:hAnsi="MS Mincho" w:cs="MS Mincho"/>
        </w:rPr>
        <w:t>和</w:t>
      </w:r>
      <w:r>
        <w:t xml:space="preserve"> "abatis" 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组</w:t>
      </w:r>
      <w:r>
        <w:rPr>
          <w:rFonts w:ascii="MS Mincho" w:eastAsia="MS Mincho" w:hAnsi="MS Mincho" w:cs="MS Mincho"/>
        </w:rPr>
        <w:t>合，是一个基于</w:t>
      </w:r>
      <w:r>
        <w:t xml:space="preserve"> java </w:t>
      </w:r>
      <w:r>
        <w:rPr>
          <w:rFonts w:ascii="MS Mincho" w:eastAsia="MS Mincho" w:hAnsi="MS Mincho" w:cs="MS Mincho"/>
        </w:rPr>
        <w:t>的持久</w:t>
      </w:r>
      <w:r>
        <w:rPr>
          <w:rFonts w:ascii="PMingLiU" w:eastAsia="PMingLiU" w:hAnsi="PMingLiU" w:cs="PMingLiU"/>
        </w:rPr>
        <w:t>层</w:t>
      </w:r>
      <w:r>
        <w:rPr>
          <w:rFonts w:ascii="MS Mincho" w:eastAsia="MS Mincho" w:hAnsi="MS Mincho" w:cs="MS Mincho"/>
        </w:rPr>
        <w:t>框架。</w:t>
      </w:r>
      <w:r>
        <w:t xml:space="preserve">iBatis </w:t>
      </w:r>
      <w:r>
        <w:rPr>
          <w:rFonts w:ascii="MS Mincho" w:eastAsia="MS Mincho" w:hAnsi="MS Mincho" w:cs="MS Mincho"/>
        </w:rPr>
        <w:t>提供的持久</w:t>
      </w:r>
      <w:r>
        <w:rPr>
          <w:rFonts w:ascii="PMingLiU" w:eastAsia="PMingLiU" w:hAnsi="PMingLiU" w:cs="PMingLiU"/>
        </w:rPr>
        <w:t>层</w:t>
      </w:r>
      <w:r>
        <w:rPr>
          <w:rFonts w:ascii="MS Mincho" w:eastAsia="MS Mincho" w:hAnsi="MS Mincho" w:cs="MS Mincho"/>
        </w:rPr>
        <w:t>框架包括</w:t>
      </w:r>
      <w:r>
        <w:t xml:space="preserve"> SQL Maps</w:t>
      </w:r>
      <w:r>
        <w:rPr>
          <w:rFonts w:ascii="MS Mincho" w:eastAsia="MS Mincho" w:hAnsi="MS Mincho" w:cs="MS Mincho"/>
        </w:rPr>
        <w:t>（数据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数据与</w:t>
      </w:r>
      <w:r>
        <w:t xml:space="preserve"> Java </w:t>
      </w:r>
      <w:r>
        <w:rPr>
          <w:rFonts w:ascii="MS Mincho" w:eastAsia="MS Mincho" w:hAnsi="MS Mincho" w:cs="MS Mincho"/>
        </w:rPr>
        <w:t>数据的映射关系）和</w:t>
      </w:r>
      <w:r>
        <w:t xml:space="preserve"> Data Access Object</w:t>
      </w:r>
      <w:r>
        <w:rPr>
          <w:rFonts w:ascii="MS Mincho" w:eastAsia="MS Mincho" w:hAnsi="MS Mincho" w:cs="MS Mincho"/>
        </w:rPr>
        <w:t>（</w:t>
      </w:r>
      <w:r>
        <w:t>DAO</w:t>
      </w:r>
      <w:r>
        <w:rPr>
          <w:rFonts w:ascii="MS Mincho" w:eastAsia="MS Mincho" w:hAnsi="MS Mincho" w:cs="MS Mincho"/>
        </w:rPr>
        <w:t>）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MyBatis</w:t>
      </w:r>
      <w:r>
        <w:rPr>
          <w:rFonts w:ascii="MS Mincho" w:eastAsia="MS Mincho" w:hAnsi="MS Mincho" w:cs="MS Mincho"/>
        </w:rPr>
        <w:t>特性</w:t>
      </w:r>
    </w:p>
    <w:p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t xml:space="preserve">MyBatis </w:t>
      </w:r>
      <w:r>
        <w:rPr>
          <w:rFonts w:ascii="MS Mincho" w:eastAsia="MS Mincho" w:hAnsi="MS Mincho" w:cs="MS Mincho"/>
        </w:rPr>
        <w:t>是支持定制化</w:t>
      </w:r>
      <w:r>
        <w:t xml:space="preserve"> SQL</w:t>
      </w:r>
      <w:r>
        <w:rPr>
          <w:rFonts w:ascii="MS Mincho" w:eastAsia="MS Mincho" w:hAnsi="MS Mincho" w:cs="MS Mincho"/>
        </w:rPr>
        <w:t>、存</w:t>
      </w:r>
      <w:r>
        <w:rPr>
          <w:rFonts w:ascii="PMingLiU" w:eastAsia="PMingLiU" w:hAnsi="PMingLiU" w:cs="PMingLiU"/>
        </w:rPr>
        <w:t>储过</w:t>
      </w:r>
      <w:r>
        <w:rPr>
          <w:rFonts w:ascii="MS Mincho" w:eastAsia="MS Mincho" w:hAnsi="MS Mincho" w:cs="MS Mincho"/>
        </w:rPr>
        <w:t>程以及高</w:t>
      </w:r>
      <w:r>
        <w:rPr>
          <w:rFonts w:ascii="PMingLiU" w:eastAsia="PMingLiU" w:hAnsi="PMingLiU" w:cs="PMingLiU"/>
        </w:rPr>
        <w:t>级</w:t>
      </w:r>
      <w:r>
        <w:rPr>
          <w:rFonts w:ascii="MS Mincho" w:eastAsia="MS Mincho" w:hAnsi="MS Mincho" w:cs="MS Mincho"/>
        </w:rPr>
        <w:t>映射的</w:t>
      </w:r>
      <w:r>
        <w:rPr>
          <w:rFonts w:ascii="PMingLiU" w:eastAsia="PMingLiU" w:hAnsi="PMingLiU" w:cs="PMingLiU"/>
        </w:rPr>
        <w:t>优</w:t>
      </w:r>
      <w:r>
        <w:rPr>
          <w:rFonts w:ascii="MS Mincho" w:eastAsia="MS Mincho" w:hAnsi="MS Mincho" w:cs="MS Mincho"/>
        </w:rPr>
        <w:t>秀</w:t>
      </w:r>
      <w:r>
        <w:rPr>
          <w:rFonts w:ascii="MS Mincho" w:eastAsia="MS Mincho" w:hAnsi="MS Mincho" w:cs="MS Mincho"/>
          <w:b/>
          <w:bCs/>
        </w:rPr>
        <w:t>持久</w:t>
      </w:r>
      <w:r>
        <w:rPr>
          <w:rFonts w:ascii="PMingLiU" w:eastAsia="PMingLiU" w:hAnsi="PMingLiU" w:cs="PMingLiU"/>
          <w:b/>
          <w:bCs/>
        </w:rPr>
        <w:t>层</w:t>
      </w:r>
      <w:r>
        <w:rPr>
          <w:rFonts w:ascii="MS Mincho" w:eastAsia="MS Mincho" w:hAnsi="MS Mincho" w:cs="MS Mincho"/>
          <w:b/>
          <w:bCs/>
        </w:rPr>
        <w:t>框架</w:t>
      </w:r>
    </w:p>
    <w:p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t xml:space="preserve">MyBatis </w:t>
      </w:r>
      <w:r>
        <w:rPr>
          <w:rFonts w:ascii="MS Mincho" w:eastAsia="MS Mincho" w:hAnsi="MS Mincho" w:cs="MS Mincho"/>
        </w:rPr>
        <w:t>避免了几乎所有的</w:t>
      </w:r>
      <w:r>
        <w:t xml:space="preserve"> JDBC </w:t>
      </w:r>
      <w:r>
        <w:rPr>
          <w:rFonts w:ascii="MS Mincho" w:eastAsia="MS Mincho" w:hAnsi="MS Mincho" w:cs="MS Mincho"/>
        </w:rPr>
        <w:t>代</w:t>
      </w:r>
      <w:r>
        <w:rPr>
          <w:rFonts w:ascii="PMingLiU" w:eastAsia="PMingLiU" w:hAnsi="PMingLiU" w:cs="PMingLiU"/>
        </w:rPr>
        <w:t>码</w:t>
      </w:r>
      <w:r>
        <w:rPr>
          <w:rFonts w:ascii="MS Mincho" w:eastAsia="MS Mincho" w:hAnsi="MS Mincho" w:cs="MS Mincho"/>
        </w:rPr>
        <w:t>和手</w:t>
      </w:r>
      <w:r>
        <w:rPr>
          <w:rFonts w:ascii="PMingLiU" w:eastAsia="PMingLiU" w:hAnsi="PMingLiU" w:cs="PMingLiU"/>
        </w:rPr>
        <w:t>动设</w:t>
      </w:r>
      <w:r>
        <w:rPr>
          <w:rFonts w:ascii="MS Mincho" w:eastAsia="MS Mincho" w:hAnsi="MS Mincho" w:cs="MS Mincho"/>
        </w:rPr>
        <w:t>置参数以及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PMingLiU" w:eastAsia="PMingLiU" w:hAnsi="PMingLiU" w:cs="PMingLiU"/>
        </w:rPr>
        <w:t>结</w:t>
      </w:r>
      <w:r>
        <w:rPr>
          <w:rFonts w:ascii="MS Mincho" w:eastAsia="MS Mincho" w:hAnsi="MS Mincho" w:cs="MS Mincho"/>
        </w:rPr>
        <w:t>果集</w:t>
      </w:r>
    </w:p>
    <w:p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t xml:space="preserve">MyBatis </w:t>
      </w:r>
      <w:r>
        <w:rPr>
          <w:rFonts w:ascii="MS Mincho" w:eastAsia="MS Mincho" w:hAnsi="MS Mincho" w:cs="MS Mincho"/>
        </w:rPr>
        <w:t>可以使用</w:t>
      </w:r>
      <w:r>
        <w:rPr>
          <w:rFonts w:ascii="PMingLiU" w:eastAsia="PMingLiU" w:hAnsi="PMingLiU" w:cs="PMingLiU"/>
        </w:rPr>
        <w:t>简单</w:t>
      </w:r>
      <w:r>
        <w:rPr>
          <w:rFonts w:ascii="MS Mincho" w:eastAsia="MS Mincho" w:hAnsi="MS Mincho" w:cs="MS Mincho"/>
        </w:rPr>
        <w:t>的</w:t>
      </w:r>
      <w:r>
        <w:t xml:space="preserve"> XML </w:t>
      </w:r>
      <w:r>
        <w:rPr>
          <w:rFonts w:ascii="MS Mincho" w:eastAsia="MS Mincho" w:hAnsi="MS Mincho" w:cs="MS Mincho"/>
        </w:rPr>
        <w:t>或注解用于配置和原始映射，将接口和</w:t>
      </w:r>
      <w:r>
        <w:t xml:space="preserve"> java </w:t>
      </w:r>
      <w:r>
        <w:rPr>
          <w:rFonts w:ascii="MS Mincho" w:eastAsia="MS Mincho" w:hAnsi="MS Mincho" w:cs="MS Mincho"/>
        </w:rPr>
        <w:t>的</w:t>
      </w:r>
      <w:r>
        <w:t xml:space="preserve"> POJO</w:t>
      </w:r>
      <w:r>
        <w:rPr>
          <w:rFonts w:ascii="MS Mincho" w:eastAsia="MS Mincho" w:hAnsi="MS Mincho" w:cs="MS Mincho"/>
        </w:rPr>
        <w:t>（</w:t>
      </w:r>
      <w:r>
        <w:t>Plain Old Java Object</w:t>
      </w:r>
      <w:r>
        <w:rPr>
          <w:rFonts w:ascii="MS Mincho" w:eastAsia="MS Mincho" w:hAnsi="MS Mincho" w:cs="MS Mincho"/>
        </w:rPr>
        <w:t>，普通的</w:t>
      </w:r>
      <w:r>
        <w:t xml:space="preserve"> java 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象）映射成数据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中的</w:t>
      </w:r>
      <w:r>
        <w:rPr>
          <w:rFonts w:ascii="PMingLiU" w:eastAsia="PMingLiU" w:hAnsi="PMingLiU" w:cs="PMingLiU"/>
        </w:rPr>
        <w:t>记录</w:t>
      </w:r>
    </w:p>
    <w:p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t xml:space="preserve">MyBatis </w:t>
      </w:r>
      <w:r>
        <w:rPr>
          <w:rFonts w:ascii="MS Mincho" w:eastAsia="MS Mincho" w:hAnsi="MS Mincho" w:cs="MS Mincho"/>
        </w:rPr>
        <w:t>是一个</w:t>
      </w:r>
      <w:r>
        <w:t xml:space="preserve"> </w:t>
      </w:r>
      <w:r>
        <w:rPr>
          <w:rFonts w:ascii="MS Mincho" w:eastAsia="MS Mincho" w:hAnsi="MS Mincho" w:cs="MS Mincho"/>
        </w:rPr>
        <w:t>半自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的</w:t>
      </w:r>
      <w:r>
        <w:t xml:space="preserve"> ORM</w:t>
      </w:r>
      <w:r>
        <w:rPr>
          <w:rFonts w:ascii="MS Mincho" w:eastAsia="MS Mincho" w:hAnsi="MS Mincho" w:cs="MS Mincho"/>
        </w:rPr>
        <w:t>（</w:t>
      </w:r>
      <w:r>
        <w:t>Object Relation Mapping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象关系映射）框架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和其他持久</w:t>
      </w:r>
      <w:r>
        <w:rPr>
          <w:rFonts w:ascii="PMingLiU" w:eastAsia="PMingLiU" w:hAnsi="PMingLiU" w:cs="PMingLiU"/>
        </w:rPr>
        <w:t>层</w:t>
      </w:r>
      <w:r>
        <w:rPr>
          <w:rFonts w:ascii="MS Mincho" w:eastAsia="MS Mincho" w:hAnsi="MS Mincho" w:cs="MS Mincho"/>
        </w:rPr>
        <w:t>技</w:t>
      </w:r>
      <w:r>
        <w:rPr>
          <w:rFonts w:ascii="PMingLiU" w:eastAsia="PMingLiU" w:hAnsi="PMingLiU" w:cs="PMingLiU"/>
        </w:rPr>
        <w:t>术</w:t>
      </w:r>
      <w:r>
        <w:rPr>
          <w:rFonts w:ascii="MS Mincho" w:eastAsia="MS Mincho" w:hAnsi="MS Mincho" w:cs="MS Mincho"/>
        </w:rPr>
        <w:t>的比</w:t>
      </w:r>
      <w:r>
        <w:rPr>
          <w:rFonts w:ascii="PMingLiU" w:eastAsia="PMingLiU" w:hAnsi="PMingLiU" w:cs="PMingLiU"/>
        </w:rPr>
        <w:t>较</w:t>
      </w:r>
    </w:p>
    <w:p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 xml:space="preserve">JDBC </w:t>
      </w:r>
    </w:p>
    <w:p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 xml:space="preserve">SQL </w:t>
      </w:r>
      <w:r>
        <w:rPr>
          <w:rFonts w:ascii="PMingLiU" w:eastAsia="PMingLiU" w:hAnsi="PMingLiU" w:cs="PMingLiU"/>
        </w:rPr>
        <w:t>夹杂</w:t>
      </w:r>
      <w:r>
        <w:rPr>
          <w:rFonts w:ascii="MS Mincho" w:eastAsia="MS Mincho" w:hAnsi="MS Mincho" w:cs="MS Mincho"/>
        </w:rPr>
        <w:t>在</w:t>
      </w:r>
      <w:r>
        <w:t xml:space="preserve"> Java </w:t>
      </w:r>
      <w:r>
        <w:rPr>
          <w:rFonts w:ascii="PMingLiU" w:eastAsia="PMingLiU" w:hAnsi="PMingLiU" w:cs="PMingLiU"/>
        </w:rPr>
        <w:t>语</w:t>
      </w:r>
      <w:r>
        <w:rPr>
          <w:rFonts w:ascii="MS Mincho" w:eastAsia="MS Mincho" w:hAnsi="MS Mincho" w:cs="MS Mincho"/>
        </w:rPr>
        <w:t>句中耦合度高，</w:t>
      </w:r>
      <w:r>
        <w:rPr>
          <w:rFonts w:ascii="PMingLiU" w:eastAsia="PMingLiU" w:hAnsi="PMingLiU" w:cs="PMingLiU"/>
        </w:rPr>
        <w:t>导</w:t>
      </w:r>
      <w:r>
        <w:rPr>
          <w:rFonts w:ascii="MS Mincho" w:eastAsia="MS Mincho" w:hAnsi="MS Mincho" w:cs="MS Mincho"/>
        </w:rPr>
        <w:t>致硬</w:t>
      </w:r>
      <w:r>
        <w:rPr>
          <w:rFonts w:ascii="PMingLiU" w:eastAsia="PMingLiU" w:hAnsi="PMingLiU" w:cs="PMingLiU"/>
        </w:rPr>
        <w:t>编码</w:t>
      </w:r>
      <w:r>
        <w:rPr>
          <w:rFonts w:ascii="MS Mincho" w:eastAsia="MS Mincho" w:hAnsi="MS Mincho" w:cs="MS Mincho"/>
        </w:rPr>
        <w:t>内</w:t>
      </w:r>
      <w:r>
        <w:rPr>
          <w:rFonts w:ascii="PMingLiU" w:eastAsia="PMingLiU" w:hAnsi="PMingLiU" w:cs="PMingLiU"/>
        </w:rPr>
        <w:t>伤</w:t>
      </w:r>
    </w:p>
    <w:p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维护</w:t>
      </w:r>
      <w:r>
        <w:rPr>
          <w:rFonts w:ascii="MS Mincho" w:eastAsia="MS Mincho" w:hAnsi="MS Mincho" w:cs="MS Mincho"/>
        </w:rPr>
        <w:t>不易且</w:t>
      </w:r>
      <w:r>
        <w:rPr>
          <w:rFonts w:ascii="PMingLiU" w:eastAsia="PMingLiU" w:hAnsi="PMingLiU" w:cs="PMingLiU"/>
        </w:rPr>
        <w:t>实际</w:t>
      </w:r>
      <w:r>
        <w:rPr>
          <w:rFonts w:ascii="MS Mincho" w:eastAsia="MS Mincho" w:hAnsi="MS Mincho" w:cs="MS Mincho"/>
        </w:rPr>
        <w:t>开</w:t>
      </w:r>
      <w:r>
        <w:rPr>
          <w:rFonts w:ascii="PMingLiU" w:eastAsia="PMingLiU" w:hAnsi="PMingLiU" w:cs="PMingLiU"/>
        </w:rPr>
        <w:t>发</w:t>
      </w:r>
      <w:r>
        <w:rPr>
          <w:rFonts w:ascii="MS Mincho" w:eastAsia="MS Mincho" w:hAnsi="MS Mincho" w:cs="MS Mincho"/>
        </w:rPr>
        <w:t>需求中</w:t>
      </w:r>
      <w:r>
        <w:t xml:space="preserve"> SQL </w:t>
      </w:r>
      <w:r>
        <w:rPr>
          <w:rFonts w:ascii="MS Mincho" w:eastAsia="MS Mincho" w:hAnsi="MS Mincho" w:cs="MS Mincho"/>
        </w:rPr>
        <w:t>有</w:t>
      </w:r>
      <w:r>
        <w:rPr>
          <w:rFonts w:ascii="PMingLiU" w:eastAsia="PMingLiU" w:hAnsi="PMingLiU" w:cs="PMingLiU"/>
        </w:rPr>
        <w:t>变</w:t>
      </w:r>
      <w:r>
        <w:rPr>
          <w:rFonts w:ascii="MS Mincho" w:eastAsia="MS Mincho" w:hAnsi="MS Mincho" w:cs="MS Mincho"/>
        </w:rPr>
        <w:t>化，</w:t>
      </w:r>
      <w:r>
        <w:rPr>
          <w:rFonts w:ascii="PMingLiU" w:eastAsia="PMingLiU" w:hAnsi="PMingLiU" w:cs="PMingLiU"/>
        </w:rPr>
        <w:t>频</w:t>
      </w:r>
      <w:r>
        <w:rPr>
          <w:rFonts w:ascii="MS Mincho" w:eastAsia="MS Mincho" w:hAnsi="MS Mincho" w:cs="MS Mincho"/>
        </w:rPr>
        <w:t>繁修改的情况多</w:t>
      </w:r>
      <w:r>
        <w:rPr>
          <w:rFonts w:ascii="PMingLiU" w:eastAsia="PMingLiU" w:hAnsi="PMingLiU" w:cs="PMingLiU"/>
        </w:rPr>
        <w:t>见</w:t>
      </w:r>
    </w:p>
    <w:p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代</w:t>
      </w:r>
      <w:r>
        <w:rPr>
          <w:rFonts w:ascii="PMingLiU" w:eastAsia="PMingLiU" w:hAnsi="PMingLiU" w:cs="PMingLiU"/>
        </w:rPr>
        <w:t>码</w:t>
      </w:r>
      <w:r>
        <w:rPr>
          <w:rFonts w:ascii="MS Mincho" w:eastAsia="MS Mincho" w:hAnsi="MS Mincho" w:cs="MS Mincho"/>
        </w:rPr>
        <w:t>，冗</w:t>
      </w:r>
      <w:r>
        <w:rPr>
          <w:rFonts w:ascii="PMingLiU" w:eastAsia="PMingLiU" w:hAnsi="PMingLiU" w:cs="PMingLiU"/>
        </w:rPr>
        <w:t>长</w:t>
      </w:r>
    </w:p>
    <w:p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 xml:space="preserve">Hibernate </w:t>
      </w:r>
      <w:r>
        <w:rPr>
          <w:rFonts w:ascii="MS Mincho" w:eastAsia="MS Mincho" w:hAnsi="MS Mincho" w:cs="MS Mincho"/>
        </w:rPr>
        <w:t>和</w:t>
      </w:r>
      <w:r>
        <w:t xml:space="preserve"> JPA </w:t>
      </w:r>
    </w:p>
    <w:p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操作</w:t>
      </w:r>
      <w:r>
        <w:rPr>
          <w:rFonts w:ascii="PMingLiU" w:eastAsia="PMingLiU" w:hAnsi="PMingLiU" w:cs="PMingLiU"/>
        </w:rPr>
        <w:t>简洁</w:t>
      </w:r>
      <w:r>
        <w:rPr>
          <w:rFonts w:ascii="MS Mincho" w:eastAsia="MS Mincho" w:hAnsi="MS Mincho" w:cs="MS Mincho"/>
        </w:rPr>
        <w:t>，开</w:t>
      </w:r>
      <w:r>
        <w:rPr>
          <w:rFonts w:ascii="PMingLiU" w:eastAsia="PMingLiU" w:hAnsi="PMingLiU" w:cs="PMingLiU"/>
        </w:rPr>
        <w:t>发</w:t>
      </w:r>
      <w:r>
        <w:rPr>
          <w:rFonts w:ascii="MS Mincho" w:eastAsia="MS Mincho" w:hAnsi="MS Mincho" w:cs="MS Mincho"/>
        </w:rPr>
        <w:t>效率高</w:t>
      </w:r>
    </w:p>
    <w:p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程序中的</w:t>
      </w:r>
      <w:r>
        <w:rPr>
          <w:rFonts w:ascii="PMingLiU" w:eastAsia="PMingLiU" w:hAnsi="PMingLiU" w:cs="PMingLiU"/>
        </w:rPr>
        <w:t>长难</w:t>
      </w:r>
      <w:r>
        <w:rPr>
          <w:rFonts w:ascii="MS Mincho" w:eastAsia="MS Mincho" w:hAnsi="MS Mincho" w:cs="MS Mincho"/>
        </w:rPr>
        <w:t>复</w:t>
      </w:r>
      <w:r>
        <w:rPr>
          <w:rFonts w:ascii="PMingLiU" w:eastAsia="PMingLiU" w:hAnsi="PMingLiU" w:cs="PMingLiU"/>
        </w:rPr>
        <w:t>杂</w:t>
      </w:r>
      <w:r>
        <w:t xml:space="preserve"> SQL </w:t>
      </w:r>
      <w:r>
        <w:rPr>
          <w:rFonts w:ascii="MS Mincho" w:eastAsia="MS Mincho" w:hAnsi="MS Mincho" w:cs="MS Mincho"/>
        </w:rPr>
        <w:t>需要</w:t>
      </w:r>
      <w:r>
        <w:rPr>
          <w:rFonts w:ascii="PMingLiU" w:eastAsia="PMingLiU" w:hAnsi="PMingLiU" w:cs="PMingLiU"/>
        </w:rPr>
        <w:t>绕过</w:t>
      </w:r>
      <w:r>
        <w:rPr>
          <w:rFonts w:ascii="MS Mincho" w:eastAsia="MS Mincho" w:hAnsi="MS Mincho" w:cs="MS Mincho"/>
        </w:rPr>
        <w:t>框架</w:t>
      </w:r>
    </w:p>
    <w:p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内部自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生</w:t>
      </w:r>
      <w:r>
        <w:rPr>
          <w:rFonts w:ascii="PMingLiU" w:eastAsia="PMingLiU" w:hAnsi="PMingLiU" w:cs="PMingLiU"/>
        </w:rPr>
        <w:t>产</w:t>
      </w:r>
      <w:r>
        <w:rPr>
          <w:rFonts w:ascii="MS Mincho" w:eastAsia="MS Mincho" w:hAnsi="MS Mincho" w:cs="MS Mincho"/>
        </w:rPr>
        <w:t>的</w:t>
      </w:r>
      <w:r>
        <w:t xml:space="preserve"> SQL</w:t>
      </w:r>
      <w:r>
        <w:rPr>
          <w:rFonts w:ascii="MS Mincho" w:eastAsia="MS Mincho" w:hAnsi="MS Mincho" w:cs="MS Mincho"/>
        </w:rPr>
        <w:t>，不容易做特殊</w:t>
      </w:r>
      <w:r>
        <w:rPr>
          <w:rFonts w:ascii="PMingLiU" w:eastAsia="PMingLiU" w:hAnsi="PMingLiU" w:cs="PMingLiU"/>
        </w:rPr>
        <w:t>优</w:t>
      </w:r>
      <w:r>
        <w:rPr>
          <w:rFonts w:ascii="MS Mincho" w:eastAsia="MS Mincho" w:hAnsi="MS Mincho" w:cs="MS Mincho"/>
        </w:rPr>
        <w:t>化</w:t>
      </w:r>
    </w:p>
    <w:p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基于全映射的全自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框架，大量字段的</w:t>
      </w:r>
      <w:r>
        <w:t xml:space="preserve"> POJO </w:t>
      </w:r>
      <w:r>
        <w:rPr>
          <w:rFonts w:ascii="PMingLiU" w:eastAsia="PMingLiU" w:hAnsi="PMingLiU" w:cs="PMingLiU"/>
        </w:rPr>
        <w:t>进</w:t>
      </w:r>
      <w:r>
        <w:rPr>
          <w:rFonts w:ascii="MS Mincho" w:eastAsia="MS Mincho" w:hAnsi="MS Mincho" w:cs="MS Mincho"/>
        </w:rPr>
        <w:t>行部分映射比</w:t>
      </w:r>
      <w:r>
        <w:rPr>
          <w:rFonts w:ascii="PMingLiU" w:eastAsia="PMingLiU" w:hAnsi="PMingLiU" w:cs="PMingLiU"/>
        </w:rPr>
        <w:t>较</w:t>
      </w:r>
      <w:r>
        <w:rPr>
          <w:rFonts w:ascii="MS Mincho" w:eastAsia="MS Mincho" w:hAnsi="MS Mincho" w:cs="MS Mincho"/>
        </w:rPr>
        <w:t>困</w:t>
      </w:r>
      <w:r>
        <w:rPr>
          <w:rFonts w:ascii="PMingLiU" w:eastAsia="PMingLiU" w:hAnsi="PMingLiU" w:cs="PMingLiU"/>
        </w:rPr>
        <w:t>难</w:t>
      </w:r>
    </w:p>
    <w:p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反射操作</w:t>
      </w:r>
      <w:r>
        <w:rPr>
          <w:rFonts w:ascii="PMingLiU" w:eastAsia="PMingLiU" w:hAnsi="PMingLiU" w:cs="PMingLiU"/>
        </w:rPr>
        <w:t>过</w:t>
      </w:r>
      <w:r>
        <w:rPr>
          <w:rFonts w:ascii="MS Mincho" w:eastAsia="MS Mincho" w:hAnsi="MS Mincho" w:cs="MS Mincho"/>
        </w:rPr>
        <w:t>多，</w:t>
      </w:r>
      <w:r>
        <w:rPr>
          <w:rFonts w:ascii="PMingLiU" w:eastAsia="PMingLiU" w:hAnsi="PMingLiU" w:cs="PMingLiU"/>
        </w:rPr>
        <w:t>导</w:t>
      </w:r>
      <w:r>
        <w:rPr>
          <w:rFonts w:ascii="MS Mincho" w:eastAsia="MS Mincho" w:hAnsi="MS Mincho" w:cs="MS Mincho"/>
        </w:rPr>
        <w:t>致数据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性能下降</w:t>
      </w:r>
    </w:p>
    <w:p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 xml:space="preserve">MyBatis </w:t>
      </w:r>
    </w:p>
    <w:p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轻</w:t>
      </w:r>
      <w:r>
        <w:rPr>
          <w:rFonts w:ascii="MS Mincho" w:eastAsia="MS Mincho" w:hAnsi="MS Mincho" w:cs="MS Mincho"/>
        </w:rPr>
        <w:t>量</w:t>
      </w:r>
      <w:r>
        <w:rPr>
          <w:rFonts w:ascii="PMingLiU" w:eastAsia="PMingLiU" w:hAnsi="PMingLiU" w:cs="PMingLiU"/>
        </w:rPr>
        <w:t>级</w:t>
      </w:r>
      <w:r>
        <w:rPr>
          <w:rFonts w:ascii="MS Mincho" w:eastAsia="MS Mincho" w:hAnsi="MS Mincho" w:cs="MS Mincho"/>
        </w:rPr>
        <w:t>，性能出色</w:t>
      </w:r>
    </w:p>
    <w:p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 xml:space="preserve">SQL </w:t>
      </w:r>
      <w:r>
        <w:rPr>
          <w:rFonts w:ascii="MS Mincho" w:eastAsia="MS Mincho" w:hAnsi="MS Mincho" w:cs="MS Mincho"/>
        </w:rPr>
        <w:t>和</w:t>
      </w:r>
      <w:r>
        <w:t xml:space="preserve"> Java </w:t>
      </w:r>
      <w:r>
        <w:rPr>
          <w:rFonts w:ascii="PMingLiU" w:eastAsia="PMingLiU" w:hAnsi="PMingLiU" w:cs="PMingLiU"/>
        </w:rPr>
        <w:t>编码</w:t>
      </w:r>
      <w:r>
        <w:rPr>
          <w:rFonts w:ascii="MS Mincho" w:eastAsia="MS Mincho" w:hAnsi="MS Mincho" w:cs="MS Mincho"/>
        </w:rPr>
        <w:t>分开，功能</w:t>
      </w:r>
      <w:r>
        <w:rPr>
          <w:rFonts w:ascii="PMingLiU" w:eastAsia="PMingLiU" w:hAnsi="PMingLiU" w:cs="PMingLiU"/>
        </w:rPr>
        <w:t>边</w:t>
      </w:r>
      <w:r>
        <w:rPr>
          <w:rFonts w:ascii="MS Mincho" w:eastAsia="MS Mincho" w:hAnsi="MS Mincho" w:cs="MS Mincho"/>
        </w:rPr>
        <w:t>界清晰。</w:t>
      </w:r>
      <w:r>
        <w:t xml:space="preserve">Java </w:t>
      </w:r>
      <w:r>
        <w:rPr>
          <w:rFonts w:ascii="MS Mincho" w:eastAsia="MS Mincho" w:hAnsi="MS Mincho" w:cs="MS Mincho"/>
        </w:rPr>
        <w:t>代</w:t>
      </w:r>
      <w:r>
        <w:rPr>
          <w:rFonts w:ascii="PMingLiU" w:eastAsia="PMingLiU" w:hAnsi="PMingLiU" w:cs="PMingLiU"/>
        </w:rPr>
        <w:t>码专</w:t>
      </w:r>
      <w:r>
        <w:rPr>
          <w:rFonts w:ascii="MS Mincho" w:eastAsia="MS Mincho" w:hAnsi="MS Mincho" w:cs="MS Mincho"/>
        </w:rPr>
        <w:t>注</w:t>
      </w:r>
      <w:r>
        <w:rPr>
          <w:rFonts w:ascii="PMingLiU" w:eastAsia="PMingLiU" w:hAnsi="PMingLiU" w:cs="PMingLiU"/>
        </w:rPr>
        <w:t>业务</w:t>
      </w:r>
      <w:r>
        <w:rPr>
          <w:rFonts w:ascii="MS Mincho" w:eastAsia="MS Mincho" w:hAnsi="MS Mincho" w:cs="MS Mincho"/>
        </w:rPr>
        <w:t>、</w:t>
      </w:r>
      <w:r>
        <w:t xml:space="preserve">SQL </w:t>
      </w:r>
      <w:r>
        <w:rPr>
          <w:rFonts w:ascii="PMingLiU" w:eastAsia="PMingLiU" w:hAnsi="PMingLiU" w:cs="PMingLiU"/>
        </w:rPr>
        <w:t>语</w:t>
      </w:r>
      <w:r>
        <w:rPr>
          <w:rFonts w:ascii="MS Mincho" w:eastAsia="MS Mincho" w:hAnsi="MS Mincho" w:cs="MS Mincho"/>
        </w:rPr>
        <w:t>句</w:t>
      </w:r>
      <w:r>
        <w:rPr>
          <w:rFonts w:ascii="PMingLiU" w:eastAsia="PMingLiU" w:hAnsi="PMingLiU" w:cs="PMingLiU"/>
        </w:rPr>
        <w:t>专</w:t>
      </w:r>
      <w:r>
        <w:rPr>
          <w:rFonts w:ascii="MS Mincho" w:eastAsia="MS Mincho" w:hAnsi="MS Mincho" w:cs="MS Mincho"/>
        </w:rPr>
        <w:t>注数据</w:t>
      </w:r>
    </w:p>
    <w:p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开</w:t>
      </w:r>
      <w:r>
        <w:rPr>
          <w:rFonts w:ascii="PMingLiU" w:eastAsia="PMingLiU" w:hAnsi="PMingLiU" w:cs="PMingLiU"/>
        </w:rPr>
        <w:t>发</w:t>
      </w:r>
      <w:r>
        <w:rPr>
          <w:rFonts w:ascii="MS Mincho" w:eastAsia="MS Mincho" w:hAnsi="MS Mincho" w:cs="MS Mincho"/>
        </w:rPr>
        <w:t>效率稍</w:t>
      </w:r>
      <w:r>
        <w:rPr>
          <w:rFonts w:ascii="PMingLiU" w:eastAsia="PMingLiU" w:hAnsi="PMingLiU" w:cs="PMingLiU"/>
        </w:rPr>
        <w:t>逊</w:t>
      </w:r>
      <w:r>
        <w:t xml:space="preserve"> HIbernate</w:t>
      </w:r>
      <w:r>
        <w:rPr>
          <w:rFonts w:ascii="MS Mincho" w:eastAsia="MS Mincho" w:hAnsi="MS Mincho" w:cs="MS Mincho"/>
        </w:rPr>
        <w:t>，但是完全能接受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2.</w:t>
      </w:r>
      <w:r>
        <w:rPr>
          <w:rFonts w:ascii="MS Mincho" w:eastAsia="MS Mincho" w:hAnsi="MS Mincho" w:cs="MS Mincho"/>
          <w:i w:val="0"/>
          <w:iCs w:val="0"/>
        </w:rPr>
        <w:t>搭建</w:t>
      </w:r>
      <w:r>
        <w:rPr>
          <w:rFonts w:ascii="Segoe UI" w:eastAsia="Segoe UI" w:hAnsi="Segoe UI" w:cs="Segoe UI"/>
          <w:i w:val="0"/>
          <w:iCs w:val="0"/>
        </w:rPr>
        <w:t xml:space="preserve"> MyBatis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引入依</w:t>
      </w:r>
      <w:r>
        <w:rPr>
          <w:rFonts w:ascii="PMingLiU" w:eastAsia="PMingLiU" w:hAnsi="PMingLiU" w:cs="PMingLiU"/>
        </w:rPr>
        <w:t>赖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&lt;?xml version="1.0" encoding="UTF-8"?&gt;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&lt;project xmlns="http://maven.apache.org/POM/4.0.0"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xmlns:xsi="http://www.w3.org/2001/XMLSchema-instance"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xsi:schemaLocation="http://maven.apache.org/POM/4.0.0 http://maven.apache.org/xsd/maven-4.0.0.xsd"&gt;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&lt;modelVersion&gt;4.0.0&lt;/modelVersion&gt;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&lt;groupId&gt;org.example&lt;/groupId&gt;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&lt;artifactId&gt;MyBatis_test&lt;/artifactId&gt;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&lt;version&gt;1.0-SNAPSHOT&lt;/version&gt;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&lt;packaging&gt;pom&lt;/packaging&gt;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&lt;modules&gt;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&lt;module&gt;MyBatis_demo1&lt;/module&gt;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&lt;/modules&gt;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&lt;dependencies&gt;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 mybatis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驱动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&lt;groupId&gt;org.mybatis&lt;/groupId&gt;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&lt;artifactId&gt;mybatis&lt;/artifactId&gt;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&lt;version&gt;3.5.11&lt;/version&gt;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 junit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测试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&lt;groupId&gt;junit&lt;/groupId&gt;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&lt;artifactId&gt;junit&lt;/artifactId&gt;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&lt;version&gt;4.13.2&lt;/version&gt;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&lt;scope&gt;test&lt;/scope&gt;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 MySQL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驱动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&lt;groupId&gt;mysql&lt;/groupId&gt;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&lt;artifactId&gt;mysql-connector-java&lt;/artifactId&gt;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&lt;version&gt;8.0.30&lt;/version&gt;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&lt;groupId&gt;org.apache.logging.log4j&lt;/groupId&gt;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&lt;artifactId&gt;log4j-core&lt;/artifactId&gt;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&lt;version&gt;2.19.0&lt;/version&gt;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&lt;groupId&gt;org.springframework&lt;/groupId&gt;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&lt;artifactId&gt;spring-test&lt;/artifactId&gt;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&lt;version&gt;6.0.3&lt;/version&gt;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&lt;groupId&gt;org.projectlombok&lt;/groupId&gt;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&lt;artifactId&gt;lombok&lt;/artifactId&gt;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&lt;version&gt;1.18.24&lt;/version&gt;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&lt;scope&gt;provided&lt;/scope&gt;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&lt;/dependency&gt;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&lt;/dependencies&gt;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&lt;properties&gt;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&lt;maven.compiler.source&gt;8&lt;/maven.compiler.source&gt;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&lt;maven.compiler.target&gt;8&lt;/maven.compiler.target&gt;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&lt;project.build.sourceEncoding&gt;UTF-8&lt;/project.build.sourceEncoding&gt;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&lt;/properties&gt;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&lt;/project&gt;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配置核心配置文件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200" w:right="525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习惯</w:t>
      </w:r>
      <w:r>
        <w:rPr>
          <w:rFonts w:ascii="MS Mincho" w:eastAsia="MS Mincho" w:hAnsi="MS Mincho" w:cs="MS Mincho"/>
        </w:rPr>
        <w:t>上命名</w:t>
      </w:r>
      <w:r>
        <w:rPr>
          <w:rFonts w:ascii="PMingLiU" w:eastAsia="PMingLiU" w:hAnsi="PMingLiU" w:cs="PMingLiU"/>
        </w:rPr>
        <w:t>为</w:t>
      </w:r>
      <w:r>
        <w:t xml:space="preserve"> mybatis-config.xml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个文件名</w:t>
      </w:r>
      <w:r>
        <w:rPr>
          <w:rFonts w:ascii="PMingLiU" w:eastAsia="PMingLiU" w:hAnsi="PMingLiU" w:cs="PMingLiU"/>
        </w:rPr>
        <w:t>仅仅</w:t>
      </w:r>
      <w:r>
        <w:rPr>
          <w:rFonts w:ascii="MS Mincho" w:eastAsia="MS Mincho" w:hAnsi="MS Mincho" w:cs="MS Mincho"/>
        </w:rPr>
        <w:t>只是建</w:t>
      </w:r>
      <w:r>
        <w:rPr>
          <w:rFonts w:ascii="PMingLiU" w:eastAsia="PMingLiU" w:hAnsi="PMingLiU" w:cs="PMingLiU"/>
        </w:rPr>
        <w:t>议</w:t>
      </w:r>
      <w:r>
        <w:rPr>
          <w:rFonts w:ascii="MS Mincho" w:eastAsia="MS Mincho" w:hAnsi="MS Mincho" w:cs="MS Mincho"/>
        </w:rPr>
        <w:t>，并非</w:t>
      </w:r>
      <w:r>
        <w:rPr>
          <w:rFonts w:ascii="PMingLiU" w:eastAsia="PMingLiU" w:hAnsi="PMingLiU" w:cs="PMingLiU"/>
        </w:rPr>
        <w:t>强</w:t>
      </w:r>
      <w:r>
        <w:rPr>
          <w:rFonts w:ascii="MS Mincho" w:eastAsia="MS Mincho" w:hAnsi="MS Mincho" w:cs="MS Mincho"/>
        </w:rPr>
        <w:t>制要求。将来整合</w:t>
      </w:r>
      <w:r>
        <w:t xml:space="preserve"> Spring </w:t>
      </w:r>
      <w:r>
        <w:rPr>
          <w:rFonts w:ascii="MS Mincho" w:eastAsia="MS Mincho" w:hAnsi="MS Mincho" w:cs="MS Mincho"/>
        </w:rPr>
        <w:t>之后，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个配置文件可以省略，所以大家操作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可以直接复制、粘</w:t>
      </w:r>
      <w:r>
        <w:rPr>
          <w:rFonts w:ascii="PMingLiU" w:eastAsia="PMingLiU" w:hAnsi="PMingLiU" w:cs="PMingLiU"/>
        </w:rPr>
        <w:t>贴</w:t>
      </w:r>
      <w:r>
        <w:rPr>
          <w:rFonts w:ascii="MS Mincho" w:eastAsia="MS Mincho" w:hAnsi="MS Mincho" w:cs="MS Mincho"/>
        </w:rPr>
        <w:t>。</w:t>
      </w:r>
      <w:r>
        <w:t xml:space="preserve"> </w:t>
      </w:r>
      <w:r>
        <w:rPr>
          <w:rFonts w:ascii="MS Mincho" w:eastAsia="MS Mincho" w:hAnsi="MS Mincho" w:cs="MS Mincho"/>
        </w:rPr>
        <w:t>核心配置文件主要用于配置</w:t>
      </w:r>
      <w:r>
        <w:rPr>
          <w:rFonts w:ascii="PMingLiU" w:eastAsia="PMingLiU" w:hAnsi="PMingLiU" w:cs="PMingLiU"/>
        </w:rPr>
        <w:t>连</w:t>
      </w:r>
      <w:r>
        <w:rPr>
          <w:rFonts w:ascii="MS Mincho" w:eastAsia="MS Mincho" w:hAnsi="MS Mincho" w:cs="MS Mincho"/>
        </w:rPr>
        <w:t>接数据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环</w:t>
      </w:r>
      <w:r>
        <w:rPr>
          <w:rFonts w:ascii="MS Mincho" w:eastAsia="MS Mincho" w:hAnsi="MS Mincho" w:cs="MS Mincho"/>
        </w:rPr>
        <w:t>境以及</w:t>
      </w:r>
      <w:r>
        <w:t xml:space="preserve"> MyBatis </w:t>
      </w:r>
      <w:r>
        <w:rPr>
          <w:rFonts w:ascii="MS Mincho" w:eastAsia="MS Mincho" w:hAnsi="MS Mincho" w:cs="MS Mincho"/>
        </w:rPr>
        <w:t>的全局配置信息</w:t>
      </w:r>
      <w:r>
        <w:t xml:space="preserve"> </w:t>
      </w:r>
      <w:r>
        <w:rPr>
          <w:rFonts w:ascii="MS Mincho" w:eastAsia="MS Mincho" w:hAnsi="MS Mincho" w:cs="MS Mincho"/>
        </w:rPr>
        <w:t>核心配置文件存放的位置是</w:t>
      </w:r>
      <w:r>
        <w:t xml:space="preserve"> src/main/resources </w:t>
      </w:r>
      <w:r>
        <w:rPr>
          <w:rFonts w:ascii="MS Mincho" w:eastAsia="MS Mincho" w:hAnsi="MS Mincho" w:cs="MS Mincho"/>
        </w:rPr>
        <w:t>目</w:t>
      </w:r>
      <w:r>
        <w:rPr>
          <w:rFonts w:ascii="PMingLiU" w:eastAsia="PMingLiU" w:hAnsi="PMingLiU" w:cs="PMingLiU"/>
        </w:rPr>
        <w:t>录</w:t>
      </w:r>
      <w:r>
        <w:rPr>
          <w:rFonts w:ascii="MS Mincho" w:eastAsia="MS Mincho" w:hAnsi="MS Mincho" w:cs="MS Mincho"/>
        </w:rPr>
        <w:t>下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&lt;?xml version="1.0" encoding="UTF-8" ?&gt;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&lt;!DOCTYPE configuration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PUBLIC "-//mybatis.org//DTD Config 3.0//EN"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"http://mybatis.org/dtd/mybatis-3-config.dtd"&gt;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&lt;configuration&gt;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&lt;environments default="development"&gt;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&lt;environment id="development"&gt;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&lt;transactionManager type="JDBC"/&gt;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&lt;dataSource type="POOLED"&gt;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&lt;property name="driver" value="com.mysql.jdbc.Driver"/&gt;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&lt;property name="url" value="jdbc:mysql://localhost:3306/MyBatis"/&gt;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&lt;property name="username" value="root"/&gt;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&lt;property name="password" value="123456"/&gt;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&lt;/dataSource&gt;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&lt;/environment&gt;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&lt;/environments&gt;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&lt;mappers&gt;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&lt;mapper resource="org/mybatis/example/BlogMapper.xml"/&gt;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&lt;/mappers&gt;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&lt;/configuration&gt;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</w:t>
      </w:r>
      <w:r>
        <w:t>mapper</w:t>
      </w:r>
      <w:r>
        <w:rPr>
          <w:rFonts w:ascii="MS Mincho" w:eastAsia="MS Mincho" w:hAnsi="MS Mincho" w:cs="MS Mincho"/>
        </w:rPr>
        <w:t>接口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200" w:right="525"/>
        <w:jc w:val="left"/>
        <w:rPr>
          <w:sz w:val="24"/>
          <w:szCs w:val="24"/>
        </w:rPr>
      </w:pPr>
      <w:r>
        <w:t xml:space="preserve">MyBatis </w:t>
      </w:r>
      <w:r>
        <w:rPr>
          <w:rFonts w:ascii="MS Mincho" w:eastAsia="MS Mincho" w:hAnsi="MS Mincho" w:cs="MS Mincho"/>
        </w:rPr>
        <w:t>中的</w:t>
      </w:r>
      <w:r>
        <w:t xml:space="preserve"> mapper </w:t>
      </w:r>
      <w:r>
        <w:rPr>
          <w:rFonts w:ascii="MS Mincho" w:eastAsia="MS Mincho" w:hAnsi="MS Mincho" w:cs="MS Mincho"/>
        </w:rPr>
        <w:t>接口相当于以前的</w:t>
      </w:r>
      <w:r>
        <w:t xml:space="preserve"> dao</w:t>
      </w:r>
      <w:r>
        <w:rPr>
          <w:rFonts w:ascii="MS Mincho" w:eastAsia="MS Mincho" w:hAnsi="MS Mincho" w:cs="MS Mincho"/>
        </w:rPr>
        <w:t>。但是区</w:t>
      </w:r>
      <w:r>
        <w:rPr>
          <w:rFonts w:ascii="PMingLiU" w:eastAsia="PMingLiU" w:hAnsi="PMingLiU" w:cs="PMingLiU"/>
        </w:rPr>
        <w:t>别</w:t>
      </w:r>
      <w:r>
        <w:rPr>
          <w:rFonts w:ascii="MS Mincho" w:eastAsia="MS Mincho" w:hAnsi="MS Mincho" w:cs="MS Mincho"/>
        </w:rPr>
        <w:t>在于，</w:t>
      </w:r>
      <w:r>
        <w:t xml:space="preserve">mapper </w:t>
      </w:r>
      <w:r>
        <w:rPr>
          <w:rFonts w:ascii="PMingLiU" w:eastAsia="PMingLiU" w:hAnsi="PMingLiU" w:cs="PMingLiU"/>
        </w:rPr>
        <w:t>仅仅</w:t>
      </w:r>
      <w:r>
        <w:rPr>
          <w:rFonts w:ascii="MS Mincho" w:eastAsia="MS Mincho" w:hAnsi="MS Mincho" w:cs="MS Mincho"/>
        </w:rPr>
        <w:t>是接口，我</w:t>
      </w:r>
      <w:r>
        <w:rPr>
          <w:rFonts w:ascii="PMingLiU" w:eastAsia="PMingLiU" w:hAnsi="PMingLiU" w:cs="PMingLiU"/>
        </w:rPr>
        <w:t>们</w:t>
      </w:r>
      <w:r>
        <w:rPr>
          <w:rFonts w:ascii="MS Mincho" w:eastAsia="MS Mincho" w:hAnsi="MS Mincho" w:cs="MS Mincho"/>
        </w:rPr>
        <w:t>不需要提供</w:t>
      </w:r>
      <w:r>
        <w:rPr>
          <w:rFonts w:ascii="PMingLiU" w:eastAsia="PMingLiU" w:hAnsi="PMingLiU" w:cs="PMingLiU"/>
        </w:rPr>
        <w:t>实现类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interface UserMapper {  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/*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* MyBatis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面向接口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编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程的两个一致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* 1.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映射文件的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namespace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要和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mapper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接口的全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名保持一致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* 2.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映射文件中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SQL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语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句的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id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要和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mapper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接口中的方法名一致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* */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int insertUser();  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</w:t>
      </w:r>
      <w:r>
        <w:t xml:space="preserve"> MyBatis </w:t>
      </w:r>
      <w:r>
        <w:rPr>
          <w:rFonts w:ascii="MS Mincho" w:eastAsia="MS Mincho" w:hAnsi="MS Mincho" w:cs="MS Mincho"/>
        </w:rPr>
        <w:t>的映射文件</w:t>
      </w:r>
    </w:p>
    <w:p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相关概念：</w:t>
      </w:r>
      <w:r>
        <w:t>ORM</w:t>
      </w:r>
      <w:r>
        <w:rPr>
          <w:rFonts w:ascii="MS Mincho" w:eastAsia="MS Mincho" w:hAnsi="MS Mincho" w:cs="MS Mincho"/>
        </w:rPr>
        <w:t>（</w:t>
      </w:r>
      <w:r>
        <w:t>Object Relationship Mapping</w:t>
      </w:r>
      <w:r>
        <w:rPr>
          <w:rFonts w:ascii="MS Mincho" w:eastAsia="MS Mincho" w:hAnsi="MS Mincho" w:cs="MS Mincho"/>
        </w:rPr>
        <w:t>）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象关系映射。</w:t>
      </w:r>
      <w:r>
        <w:t xml:space="preserve"> </w:t>
      </w:r>
    </w:p>
    <w:p>
      <w:pPr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象：</w:t>
      </w:r>
      <w:r>
        <w:t xml:space="preserve">Java 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类对</w:t>
      </w:r>
      <w:r>
        <w:rPr>
          <w:rFonts w:ascii="MS Mincho" w:eastAsia="MS Mincho" w:hAnsi="MS Mincho" w:cs="MS Mincho"/>
        </w:rPr>
        <w:t>象</w:t>
      </w:r>
    </w:p>
    <w:p>
      <w:pPr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关系：关系型数据</w:t>
      </w:r>
      <w:r>
        <w:rPr>
          <w:rFonts w:ascii="PMingLiU" w:eastAsia="PMingLiU" w:hAnsi="PMingLiU" w:cs="PMingLiU"/>
        </w:rPr>
        <w:t>库</w:t>
      </w:r>
    </w:p>
    <w:p>
      <w:pPr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映射：二者之</w:t>
      </w:r>
      <w:r>
        <w:rPr>
          <w:rFonts w:ascii="PMingLiU" w:eastAsia="PMingLiU" w:hAnsi="PMingLiU" w:cs="PMingLiU"/>
        </w:rPr>
        <w:t>间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对应</w:t>
      </w:r>
      <w:r>
        <w:rPr>
          <w:rFonts w:ascii="MS Mincho" w:eastAsia="MS Mincho" w:hAnsi="MS Mincho" w:cs="MS Mincho"/>
        </w:rPr>
        <w:t>关系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920" w:right="525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类对应</w:t>
      </w:r>
      <w:r>
        <w:rPr>
          <w:rFonts w:ascii="MS Mincho" w:eastAsia="MS Mincho" w:hAnsi="MS Mincho" w:cs="MS Mincho"/>
        </w:rPr>
        <w:t>表，属性</w:t>
      </w:r>
      <w:r>
        <w:rPr>
          <w:rFonts w:ascii="PMingLiU" w:eastAsia="PMingLiU" w:hAnsi="PMingLiU" w:cs="PMingLiU"/>
        </w:rPr>
        <w:t>对应</w:t>
      </w:r>
      <w:r>
        <w:rPr>
          <w:rFonts w:ascii="MS Mincho" w:eastAsia="MS Mincho" w:hAnsi="MS Mincho" w:cs="MS Mincho"/>
        </w:rPr>
        <w:t>字段</w:t>
      </w:r>
      <w:r>
        <w:t>/</w:t>
      </w:r>
      <w:r>
        <w:rPr>
          <w:rFonts w:ascii="MS Mincho" w:eastAsia="MS Mincho" w:hAnsi="MS Mincho" w:cs="MS Mincho"/>
        </w:rPr>
        <w:t>列</w:t>
      </w:r>
      <w:r>
        <w:br/>
      </w:r>
      <w:r>
        <w:rPr>
          <w:rFonts w:ascii="MS Mincho" w:eastAsia="MS Mincho" w:hAnsi="MS Mincho" w:cs="MS Mincho"/>
        </w:rPr>
        <w:t>属性</w:t>
      </w:r>
      <w:r>
        <w:rPr>
          <w:rFonts w:ascii="PMingLiU" w:eastAsia="PMingLiU" w:hAnsi="PMingLiU" w:cs="PMingLiU"/>
        </w:rPr>
        <w:t>对应</w:t>
      </w:r>
      <w:r>
        <w:rPr>
          <w:rFonts w:ascii="MS Mincho" w:eastAsia="MS Mincho" w:hAnsi="MS Mincho" w:cs="MS Mincho"/>
        </w:rPr>
        <w:t>字段</w:t>
      </w:r>
      <w:r>
        <w:t>/</w:t>
      </w:r>
      <w:r>
        <w:rPr>
          <w:rFonts w:ascii="MS Mincho" w:eastAsia="MS Mincho" w:hAnsi="MS Mincho" w:cs="MS Mincho"/>
        </w:rPr>
        <w:t>列</w:t>
      </w:r>
      <w:r>
        <w:br/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</w:t>
      </w:r>
      <w:r>
        <w:rPr>
          <w:rFonts w:ascii="PMingLiU" w:eastAsia="PMingLiU" w:hAnsi="PMingLiU" w:cs="PMingLiU"/>
        </w:rPr>
        <w:t>对应记录</w:t>
      </w:r>
      <w:r>
        <w:t>/</w:t>
      </w:r>
      <w:r>
        <w:rPr>
          <w:rFonts w:ascii="MS Mincho" w:eastAsia="MS Mincho" w:hAnsi="MS Mincho" w:cs="MS Mincho"/>
        </w:rPr>
        <w:t>行</w:t>
      </w:r>
    </w:p>
    <w:p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ind w:left="1920" w:right="525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映射文件的命名</w:t>
      </w:r>
      <w:r>
        <w:rPr>
          <w:rFonts w:ascii="PMingLiU" w:eastAsia="PMingLiU" w:hAnsi="PMingLiU" w:cs="PMingLiU"/>
        </w:rPr>
        <w:t>规则</w:t>
      </w:r>
      <w:r>
        <w:t>:</w:t>
      </w:r>
      <w:r>
        <w:rPr>
          <w:rFonts w:ascii="MS Mincho" w:eastAsia="MS Mincho" w:hAnsi="MS Mincho" w:cs="MS Mincho"/>
        </w:rPr>
        <w:t>表所</w:t>
      </w:r>
      <w:r>
        <w:rPr>
          <w:rFonts w:ascii="PMingLiU" w:eastAsia="PMingLiU" w:hAnsi="PMingLiU" w:cs="PMingLiU"/>
        </w:rPr>
        <w:t>对应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名</w:t>
      </w:r>
      <w:r>
        <w:t xml:space="preserve"> + Mapper.xml,</w:t>
      </w:r>
      <w:r>
        <w:rPr>
          <w:rFonts w:ascii="MS Mincho" w:eastAsia="MS Mincho" w:hAnsi="MS Mincho" w:cs="MS Mincho"/>
        </w:rPr>
        <w:t>例如：表</w:t>
      </w:r>
      <w:r>
        <w:t xml:space="preserve"> t_user</w:t>
      </w:r>
      <w:r>
        <w:rPr>
          <w:rFonts w:ascii="MS Mincho" w:eastAsia="MS Mincho" w:hAnsi="MS Mincho" w:cs="MS Mincho"/>
        </w:rPr>
        <w:t>，映射的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类为</w:t>
      </w:r>
      <w:r>
        <w:t xml:space="preserve"> User</w:t>
      </w:r>
      <w:r>
        <w:rPr>
          <w:rFonts w:ascii="MS Mincho" w:eastAsia="MS Mincho" w:hAnsi="MS Mincho" w:cs="MS Mincho"/>
        </w:rPr>
        <w:t>，所</w:t>
      </w:r>
      <w:r>
        <w:rPr>
          <w:rFonts w:ascii="PMingLiU" w:eastAsia="PMingLiU" w:hAnsi="PMingLiU" w:cs="PMingLiU"/>
        </w:rPr>
        <w:t>对应</w:t>
      </w:r>
      <w:r>
        <w:rPr>
          <w:rFonts w:ascii="MS Mincho" w:eastAsia="MS Mincho" w:hAnsi="MS Mincho" w:cs="MS Mincho"/>
        </w:rPr>
        <w:t>的映射文件</w:t>
      </w:r>
      <w:r>
        <w:rPr>
          <w:rFonts w:ascii="PMingLiU" w:eastAsia="PMingLiU" w:hAnsi="PMingLiU" w:cs="PMingLiU"/>
        </w:rPr>
        <w:t>为</w:t>
      </w:r>
      <w:r>
        <w:t xml:space="preserve"> UserMapper.xml,</w:t>
      </w:r>
      <w:r>
        <w:rPr>
          <w:rFonts w:ascii="MS Mincho" w:eastAsia="MS Mincho" w:hAnsi="MS Mincho" w:cs="MS Mincho"/>
        </w:rPr>
        <w:t>因此一个映射文件</w:t>
      </w:r>
      <w:r>
        <w:rPr>
          <w:rFonts w:ascii="PMingLiU" w:eastAsia="PMingLiU" w:hAnsi="PMingLiU" w:cs="PMingLiU"/>
        </w:rPr>
        <w:t>对应</w:t>
      </w:r>
      <w:r>
        <w:rPr>
          <w:rFonts w:ascii="MS Mincho" w:eastAsia="MS Mincho" w:hAnsi="MS Mincho" w:cs="MS Mincho"/>
        </w:rPr>
        <w:t>一个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对应</w:t>
      </w:r>
      <w:r>
        <w:rPr>
          <w:rFonts w:ascii="MS Mincho" w:eastAsia="MS Mincho" w:hAnsi="MS Mincho" w:cs="MS Mincho"/>
        </w:rPr>
        <w:t>一</w:t>
      </w:r>
      <w:r>
        <w:rPr>
          <w:rFonts w:ascii="PMingLiU" w:eastAsia="PMingLiU" w:hAnsi="PMingLiU" w:cs="PMingLiU"/>
        </w:rPr>
        <w:t>张</w:t>
      </w:r>
      <w:r>
        <w:rPr>
          <w:rFonts w:ascii="MS Mincho" w:eastAsia="MS Mincho" w:hAnsi="MS Mincho" w:cs="MS Mincho"/>
        </w:rPr>
        <w:t>表的操作</w:t>
      </w:r>
      <w:r>
        <w:t xml:space="preserve">,MyBatis </w:t>
      </w:r>
      <w:r>
        <w:rPr>
          <w:rFonts w:ascii="MS Mincho" w:eastAsia="MS Mincho" w:hAnsi="MS Mincho" w:cs="MS Mincho"/>
        </w:rPr>
        <w:t>映射文件用于</w:t>
      </w:r>
      <w:r>
        <w:rPr>
          <w:rFonts w:ascii="PMingLiU" w:eastAsia="PMingLiU" w:hAnsi="PMingLiU" w:cs="PMingLiU"/>
        </w:rPr>
        <w:t>编</w:t>
      </w:r>
      <w:r>
        <w:rPr>
          <w:rFonts w:ascii="MS Mincho" w:eastAsia="MS Mincho" w:hAnsi="MS Mincho" w:cs="MS Mincho"/>
        </w:rPr>
        <w:t>写</w:t>
      </w:r>
      <w:r>
        <w:t xml:space="preserve"> SQL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访问</w:t>
      </w:r>
      <w:r>
        <w:rPr>
          <w:rFonts w:ascii="MS Mincho" w:eastAsia="MS Mincho" w:hAnsi="MS Mincho" w:cs="MS Mincho"/>
        </w:rPr>
        <w:t>以及操作表中的数据</w:t>
      </w:r>
      <w:r>
        <w:t xml:space="preserve">,MyBatis </w:t>
      </w:r>
      <w:r>
        <w:rPr>
          <w:rFonts w:ascii="MS Mincho" w:eastAsia="MS Mincho" w:hAnsi="MS Mincho" w:cs="MS Mincho"/>
        </w:rPr>
        <w:t>映射文件存放的位置是</w:t>
      </w:r>
      <w:r>
        <w:t xml:space="preserve"> src/main/resources/mappers </w:t>
      </w:r>
      <w:r>
        <w:rPr>
          <w:rFonts w:ascii="MS Mincho" w:eastAsia="MS Mincho" w:hAnsi="MS Mincho" w:cs="MS Mincho"/>
        </w:rPr>
        <w:t>目</w:t>
      </w:r>
      <w:r>
        <w:rPr>
          <w:rFonts w:ascii="PMingLiU" w:eastAsia="PMingLiU" w:hAnsi="PMingLiU" w:cs="PMingLiU"/>
        </w:rPr>
        <w:t>录</w:t>
      </w:r>
      <w:r>
        <w:rPr>
          <w:rFonts w:ascii="MS Mincho" w:eastAsia="MS Mincho" w:hAnsi="MS Mincho" w:cs="MS Mincho"/>
        </w:rPr>
        <w:t>下</w:t>
      </w:r>
    </w:p>
    <w:p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920" w:right="525" w:hanging="280"/>
        <w:jc w:val="left"/>
        <w:rPr>
          <w:sz w:val="24"/>
          <w:szCs w:val="24"/>
        </w:rPr>
      </w:pPr>
      <w:r>
        <w:t>MyBatis</w:t>
      </w:r>
      <w:r>
        <w:rPr>
          <w:rFonts w:ascii="MS Mincho" w:eastAsia="MS Mincho" w:hAnsi="MS Mincho" w:cs="MS Mincho"/>
        </w:rPr>
        <w:t>中可以面向接口操作数据，要保</w:t>
      </w:r>
      <w:r>
        <w:rPr>
          <w:rFonts w:ascii="PMingLiU" w:eastAsia="PMingLiU" w:hAnsi="PMingLiU" w:cs="PMingLiU"/>
        </w:rPr>
        <w:t>证</w:t>
      </w:r>
      <w:r>
        <w:rPr>
          <w:rFonts w:ascii="MS Mincho" w:eastAsia="MS Mincho" w:hAnsi="MS Mincho" w:cs="MS Mincho"/>
        </w:rPr>
        <w:t>两个一致：</w:t>
      </w:r>
      <w:r>
        <w:t xml:space="preserve"> a&gt;mapper</w:t>
      </w:r>
      <w:r>
        <w:rPr>
          <w:rFonts w:ascii="MS Mincho" w:eastAsia="MS Mincho" w:hAnsi="MS Mincho" w:cs="MS Mincho"/>
        </w:rPr>
        <w:t>接口的全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名和映射文件的命名空</w:t>
      </w:r>
      <w:r>
        <w:rPr>
          <w:rFonts w:ascii="PMingLiU" w:eastAsia="PMingLiU" w:hAnsi="PMingLiU" w:cs="PMingLiU"/>
        </w:rPr>
        <w:t>间</w:t>
      </w:r>
      <w:r>
        <w:t>(namespace)</w:t>
      </w:r>
      <w:r>
        <w:rPr>
          <w:rFonts w:ascii="MS Mincho" w:eastAsia="MS Mincho" w:hAnsi="MS Mincho" w:cs="MS Mincho"/>
        </w:rPr>
        <w:t>保持一致</w:t>
      </w:r>
      <w:r>
        <w:t>,b&gt;mapper</w:t>
      </w:r>
      <w:r>
        <w:rPr>
          <w:rFonts w:ascii="MS Mincho" w:eastAsia="MS Mincho" w:hAnsi="MS Mincho" w:cs="MS Mincho"/>
        </w:rPr>
        <w:t>接口中方法的方法名和映射文件中</w:t>
      </w:r>
      <w:r>
        <w:rPr>
          <w:rFonts w:ascii="PMingLiU" w:eastAsia="PMingLiU" w:hAnsi="PMingLiU" w:cs="PMingLiU"/>
        </w:rPr>
        <w:t>编</w:t>
      </w:r>
      <w:r>
        <w:rPr>
          <w:rFonts w:ascii="MS Mincho" w:eastAsia="MS Mincho" w:hAnsi="MS Mincho" w:cs="MS Mincho"/>
        </w:rPr>
        <w:t>写</w:t>
      </w:r>
      <w:r>
        <w:t>SQL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的</w:t>
      </w:r>
      <w:r>
        <w:t>id</w:t>
      </w:r>
      <w:r>
        <w:rPr>
          <w:rFonts w:ascii="MS Mincho" w:eastAsia="MS Mincho" w:hAnsi="MS Mincho" w:cs="MS Mincho"/>
        </w:rPr>
        <w:t>属性保持一致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通</w:t>
      </w:r>
      <w:r>
        <w:rPr>
          <w:rFonts w:ascii="PMingLiU" w:eastAsia="PMingLiU" w:hAnsi="PMingLiU" w:cs="PMingLiU"/>
        </w:rPr>
        <w:t>过</w:t>
      </w:r>
      <w:r>
        <w:t xml:space="preserve"> junit </w:t>
      </w:r>
      <w:r>
        <w:rPr>
          <w:rFonts w:ascii="PMingLiU" w:eastAsia="PMingLiU" w:hAnsi="PMingLiU" w:cs="PMingLiU"/>
        </w:rPr>
        <w:t>测试</w:t>
      </w:r>
      <w:r>
        <w:rPr>
          <w:rFonts w:ascii="MS Mincho" w:eastAsia="MS Mincho" w:hAnsi="MS Mincho" w:cs="MS Mincho"/>
        </w:rPr>
        <w:t>功能</w:t>
      </w:r>
    </w:p>
    <w:p>
      <w:pPr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t>SqlSession</w:t>
      </w:r>
      <w:r>
        <w:rPr>
          <w:rFonts w:ascii="MS Mincho" w:eastAsia="MS Mincho" w:hAnsi="MS Mincho" w:cs="MS Mincho"/>
        </w:rPr>
        <w:t>：代表</w:t>
      </w:r>
      <w:r>
        <w:t xml:space="preserve"> Java </w:t>
      </w:r>
      <w:r>
        <w:rPr>
          <w:rFonts w:ascii="MS Mincho" w:eastAsia="MS Mincho" w:hAnsi="MS Mincho" w:cs="MS Mincho"/>
        </w:rPr>
        <w:t>程序和数据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之</w:t>
      </w:r>
      <w:r>
        <w:rPr>
          <w:rFonts w:ascii="PMingLiU" w:eastAsia="PMingLiU" w:hAnsi="PMingLiU" w:cs="PMingLiU"/>
        </w:rPr>
        <w:t>间</w:t>
      </w:r>
      <w:r>
        <w:rPr>
          <w:rFonts w:ascii="MS Mincho" w:eastAsia="MS Mincho" w:hAnsi="MS Mincho" w:cs="MS Mincho"/>
        </w:rPr>
        <w:t>的会</w:t>
      </w:r>
      <w:r>
        <w:rPr>
          <w:rFonts w:ascii="PMingLiU" w:eastAsia="PMingLiU" w:hAnsi="PMingLiU" w:cs="PMingLiU"/>
        </w:rPr>
        <w:t>话</w:t>
      </w:r>
      <w:r>
        <w:rPr>
          <w:rFonts w:ascii="MS Mincho" w:eastAsia="MS Mincho" w:hAnsi="MS Mincho" w:cs="MS Mincho"/>
        </w:rPr>
        <w:t>。</w:t>
      </w:r>
    </w:p>
    <w:p>
      <w:pPr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t>SqlSessionFactory</w:t>
      </w:r>
      <w:r>
        <w:rPr>
          <w:rFonts w:ascii="MS Mincho" w:eastAsia="MS Mincho" w:hAnsi="MS Mincho" w:cs="MS Mincho"/>
        </w:rPr>
        <w:t>：是</w:t>
      </w:r>
      <w:r>
        <w:t xml:space="preserve"> </w:t>
      </w:r>
      <w:r>
        <w:rPr>
          <w:rFonts w:ascii="MS Mincho" w:eastAsia="MS Mincho" w:hAnsi="MS Mincho" w:cs="MS Mincho"/>
        </w:rPr>
        <w:t>生</w:t>
      </w:r>
      <w:r>
        <w:rPr>
          <w:rFonts w:ascii="PMingLiU" w:eastAsia="PMingLiU" w:hAnsi="PMingLiU" w:cs="PMingLiU"/>
        </w:rPr>
        <w:t>产</w:t>
      </w:r>
      <w:r>
        <w:t xml:space="preserve"> SqlSession </w:t>
      </w:r>
      <w:r>
        <w:rPr>
          <w:rFonts w:ascii="MS Mincho" w:eastAsia="MS Mincho" w:hAnsi="MS Mincho" w:cs="MS Mincho"/>
        </w:rPr>
        <w:t>的</w:t>
      </w:r>
      <w:r>
        <w:t xml:space="preserve"> </w:t>
      </w:r>
      <w:r>
        <w:rPr>
          <w:rFonts w:ascii="MS Mincho" w:eastAsia="MS Mincho" w:hAnsi="MS Mincho" w:cs="MS Mincho"/>
        </w:rPr>
        <w:t>工厂</w:t>
      </w:r>
    </w:p>
    <w:p>
      <w:pPr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工厂模式：如果</w:t>
      </w: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建某一个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象，使用的</w:t>
      </w:r>
      <w:r>
        <w:rPr>
          <w:rFonts w:ascii="PMingLiU" w:eastAsia="PMingLiU" w:hAnsi="PMingLiU" w:cs="PMingLiU"/>
        </w:rPr>
        <w:t>过</w:t>
      </w:r>
      <w:r>
        <w:rPr>
          <w:rFonts w:ascii="MS Mincho" w:eastAsia="MS Mincho" w:hAnsi="MS Mincho" w:cs="MS Mincho"/>
        </w:rPr>
        <w:t>程基本固定，那么我</w:t>
      </w:r>
      <w:r>
        <w:rPr>
          <w:rFonts w:ascii="PMingLiU" w:eastAsia="PMingLiU" w:hAnsi="PMingLiU" w:cs="PMingLiU"/>
        </w:rPr>
        <w:t>们</w:t>
      </w:r>
      <w:r>
        <w:rPr>
          <w:rFonts w:ascii="MS Mincho" w:eastAsia="MS Mincho" w:hAnsi="MS Mincho" w:cs="MS Mincho"/>
        </w:rPr>
        <w:t>可以把</w:t>
      </w: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建的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个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象的相关代</w:t>
      </w:r>
      <w:r>
        <w:rPr>
          <w:rFonts w:ascii="PMingLiU" w:eastAsia="PMingLiU" w:hAnsi="PMingLiU" w:cs="PMingLiU"/>
        </w:rPr>
        <w:t>码</w:t>
      </w:r>
      <w:r>
        <w:rPr>
          <w:rFonts w:ascii="MS Mincho" w:eastAsia="MS Mincho" w:hAnsi="MS Mincho" w:cs="MS Mincho"/>
        </w:rPr>
        <w:t>封装到一个工厂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，以后都可以使用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个工厂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来生</w:t>
      </w:r>
      <w:r>
        <w:rPr>
          <w:rFonts w:ascii="PMingLiU" w:eastAsia="PMingLiU" w:hAnsi="PMingLiU" w:cs="PMingLiU"/>
        </w:rPr>
        <w:t>产</w:t>
      </w:r>
      <w:r>
        <w:rPr>
          <w:rFonts w:ascii="MS Mincho" w:eastAsia="MS Mincho" w:hAnsi="MS Mincho" w:cs="MS Mincho"/>
        </w:rPr>
        <w:t>我</w:t>
      </w:r>
      <w:r>
        <w:rPr>
          <w:rFonts w:ascii="PMingLiU" w:eastAsia="PMingLiU" w:hAnsi="PMingLiU" w:cs="PMingLiU"/>
        </w:rPr>
        <w:t>们</w:t>
      </w:r>
      <w:r>
        <w:rPr>
          <w:rFonts w:ascii="MS Mincho" w:eastAsia="MS Mincho" w:hAnsi="MS Mincho" w:cs="MS Mincho"/>
        </w:rPr>
        <w:t>需要的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class MyBatisTest {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@Test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void testMyBatis() throws Exception {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加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载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核心配置文件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InputStream is = Resources.getResourceAsStream("mybatis-config.xml");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SqlSessionFactoryBuilder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SqlSessionFactoryBuilder sqlSessionFactoryBuilder = new SqlSessionFactoryBuilder();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SqlSessionFactory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SqlSessionFactory sqlSessionFactory = sqlSessionFactoryBuilder.build(is);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SqlSession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 sqlSession = sqlSessionFactory.openSession();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mapper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接口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象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UserMapper mapper = sqlSession.getMapper(UserMapper.class);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测试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功能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int result = mapper.insertUser();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提交事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务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sqlSession.commit();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System.out.println("result:" + result);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}</w:t>
      </w:r>
    </w:p>
    <w:p>
      <w:pPr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注意：此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需要手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提交，如果自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提交事</w:t>
      </w:r>
      <w:r>
        <w:rPr>
          <w:rFonts w:ascii="PMingLiU" w:eastAsia="PMingLiU" w:hAnsi="PMingLiU" w:cs="PMingLiU"/>
        </w:rPr>
        <w:t>务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则</w:t>
      </w:r>
      <w:r>
        <w:rPr>
          <w:rFonts w:ascii="MS Mincho" w:eastAsia="MS Mincho" w:hAnsi="MS Mincho" w:cs="MS Mincho"/>
        </w:rPr>
        <w:t>在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</w:t>
      </w:r>
      <w:r>
        <w:t xml:space="preserve"> sqlSession 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，使用</w:t>
      </w:r>
      <w:r>
        <w:t xml:space="preserve"> SqlSession sqlSession = sqlSessionFactory.openSession(true);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传</w:t>
      </w:r>
      <w:r>
        <w:rPr>
          <w:rFonts w:ascii="MS Mincho" w:eastAsia="MS Mincho" w:hAnsi="MS Mincho" w:cs="MS Mincho"/>
        </w:rPr>
        <w:t>入一个</w:t>
      </w:r>
      <w:r>
        <w:t xml:space="preserve"> Boolean 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型的参数，</w:t>
      </w:r>
      <w:r>
        <w:rPr>
          <w:rFonts w:ascii="PMingLiU" w:eastAsia="PMingLiU" w:hAnsi="PMingLiU" w:cs="PMingLiU"/>
        </w:rPr>
        <w:t>值为</w:t>
      </w:r>
      <w:r>
        <w:t xml:space="preserve"> true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这样</w:t>
      </w:r>
      <w:r>
        <w:rPr>
          <w:rFonts w:ascii="MS Mincho" w:eastAsia="MS Mincho" w:hAnsi="MS Mincho" w:cs="MS Mincho"/>
        </w:rPr>
        <w:t>就可以自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提交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加入</w:t>
      </w:r>
      <w:r>
        <w:t xml:space="preserve"> log4j </w:t>
      </w:r>
      <w:r>
        <w:rPr>
          <w:rFonts w:ascii="MS Mincho" w:eastAsia="MS Mincho" w:hAnsi="MS Mincho" w:cs="MS Mincho"/>
        </w:rPr>
        <w:t>日志功能</w:t>
      </w:r>
    </w:p>
    <w:p>
      <w:pPr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加入依</w:t>
      </w:r>
      <w:r>
        <w:rPr>
          <w:rFonts w:ascii="PMingLiU" w:eastAsia="PMingLiU" w:hAnsi="PMingLiU" w:cs="PMingLiU"/>
        </w:rPr>
        <w:t>赖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&lt;!-- log4j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日志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&lt;dependency&gt;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&lt;groupId&gt;log4j&lt;/groupId&gt;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&lt;artifactId&gt;log4j&lt;/artifactId&gt;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&lt;version&gt;1.2.17&lt;/version&gt;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&lt;/dependency&gt;</w:t>
      </w:r>
    </w:p>
    <w:p>
      <w:pPr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加入</w:t>
      </w:r>
      <w:r>
        <w:t>log4j</w:t>
      </w:r>
      <w:r>
        <w:rPr>
          <w:rFonts w:ascii="MS Mincho" w:eastAsia="MS Mincho" w:hAnsi="MS Mincho" w:cs="MS Mincho"/>
        </w:rPr>
        <w:t>的配置文件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&lt;?xml version="1.0" encoding="UTF-8" ?&gt;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&lt;!DOCTYPE log4j:configuration SYSTEM "log4j.dtd"&gt;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&lt;log4j:configuration xmlns:log4j="http://jakarta.apache.org/log4j/"&gt;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&lt;appender name="STDOUT" class="org.apache.log4j.ConsoleAppender"&gt;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&lt;param name="Encoding" value="UTF-8" /&gt;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&lt;layout class="org.apache.log4j.PatternLayout"&gt;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&lt;param name="ConversionPattern" value="%-5p %d{MM-dd HH:mm:ss,SSS} %m (%F:%L) \n" /&gt;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&lt;/layout&gt;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&lt;/appender&gt;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&lt;logger name="java.sql"&gt;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&lt;level value="debug" /&gt;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&lt;/logger&gt;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&lt;logger name="org.apache.ibatis"&gt;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&lt;level value="info" /&gt;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&lt;/logger&gt;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&lt;root&gt;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&lt;level value="debug" /&gt;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&lt;appender-ref ref="STDOUT" /&gt;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&lt;/root&gt;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&lt;/log4j:configuration&gt;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200" w:right="525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日志的</w:t>
      </w:r>
      <w:r>
        <w:rPr>
          <w:rFonts w:ascii="PMingLiU" w:eastAsia="PMingLiU" w:hAnsi="PMingLiU" w:cs="PMingLiU"/>
        </w:rPr>
        <w:t>级别</w:t>
      </w:r>
      <w:r>
        <w:br/>
      </w:r>
      <w:r>
        <w:t>FATAL:</w:t>
      </w:r>
      <w:r>
        <w:rPr>
          <w:rFonts w:ascii="MS Mincho" w:eastAsia="MS Mincho" w:hAnsi="MS Mincho" w:cs="MS Mincho"/>
        </w:rPr>
        <w:t>致命</w:t>
      </w:r>
      <w:r>
        <w:t>;ERROR(</w:t>
      </w:r>
      <w:r>
        <w:rPr>
          <w:rFonts w:ascii="PMingLiU" w:eastAsia="PMingLiU" w:hAnsi="PMingLiU" w:cs="PMingLiU"/>
        </w:rPr>
        <w:t>错误</w:t>
      </w:r>
      <w:r>
        <w:t>);WARN(</w:t>
      </w:r>
      <w:r>
        <w:rPr>
          <w:rFonts w:ascii="MS Mincho" w:eastAsia="MS Mincho" w:hAnsi="MS Mincho" w:cs="MS Mincho"/>
        </w:rPr>
        <w:t>警告</w:t>
      </w:r>
      <w:r>
        <w:t>);INFO(</w:t>
      </w:r>
      <w:r>
        <w:rPr>
          <w:rFonts w:ascii="MS Mincho" w:eastAsia="MS Mincho" w:hAnsi="MS Mincho" w:cs="MS Mincho"/>
        </w:rPr>
        <w:t>信息</w:t>
      </w:r>
      <w:r>
        <w:t>);DEBUG(</w:t>
      </w:r>
      <w:r>
        <w:rPr>
          <w:rFonts w:ascii="PMingLiU" w:eastAsia="PMingLiU" w:hAnsi="PMingLiU" w:cs="PMingLiU"/>
        </w:rPr>
        <w:t>调试</w:t>
      </w:r>
      <w:r>
        <w:t>)(</w:t>
      </w:r>
      <w:r>
        <w:rPr>
          <w:rFonts w:ascii="MS Mincho" w:eastAsia="MS Mincho" w:hAnsi="MS Mincho" w:cs="MS Mincho"/>
        </w:rPr>
        <w:t>从左到右打印的信息越来越</w:t>
      </w:r>
      <w:r>
        <w:rPr>
          <w:rFonts w:ascii="PMingLiU" w:eastAsia="PMingLiU" w:hAnsi="PMingLiU" w:cs="PMingLiU"/>
        </w:rPr>
        <w:t>详细</w:t>
      </w:r>
      <w:r>
        <w:t>)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3.</w:t>
      </w:r>
      <w:r>
        <w:rPr>
          <w:rFonts w:ascii="MS Mincho" w:eastAsia="MS Mincho" w:hAnsi="MS Mincho" w:cs="MS Mincho"/>
          <w:i w:val="0"/>
          <w:iCs w:val="0"/>
        </w:rPr>
        <w:t>核心配置文件</w:t>
      </w:r>
      <w:r>
        <w:rPr>
          <w:rFonts w:ascii="PMingLiU" w:eastAsia="PMingLiU" w:hAnsi="PMingLiU" w:cs="PMingLiU"/>
          <w:i w:val="0"/>
          <w:iCs w:val="0"/>
        </w:rPr>
        <w:t>详</w:t>
      </w:r>
      <w:r>
        <w:rPr>
          <w:rFonts w:ascii="MS Mincho" w:eastAsia="MS Mincho" w:hAnsi="MS Mincho" w:cs="MS Mincho"/>
          <w:i w:val="0"/>
          <w:iCs w:val="0"/>
        </w:rPr>
        <w:t>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480" w:right="525"/>
        <w:rPr>
          <w:sz w:val="24"/>
          <w:szCs w:val="24"/>
        </w:rPr>
      </w:pPr>
      <w:r>
        <w:rPr>
          <w:rFonts w:ascii="MS Mincho" w:eastAsia="MS Mincho" w:hAnsi="MS Mincho" w:cs="MS Mincho"/>
        </w:rPr>
        <w:t>核心配置文件中的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必</w:t>
      </w:r>
      <w:r>
        <w:rPr>
          <w:rFonts w:ascii="PMingLiU" w:eastAsia="PMingLiU" w:hAnsi="PMingLiU" w:cs="PMingLiU"/>
        </w:rPr>
        <w:t>须</w:t>
      </w:r>
      <w:r>
        <w:rPr>
          <w:rFonts w:ascii="MS Mincho" w:eastAsia="MS Mincho" w:hAnsi="MS Mincho" w:cs="MS Mincho"/>
        </w:rPr>
        <w:t>按照固定的</w:t>
      </w:r>
      <w:r>
        <w:rPr>
          <w:rFonts w:ascii="PMingLiU" w:eastAsia="PMingLiU" w:hAnsi="PMingLiU" w:cs="PMingLiU"/>
        </w:rPr>
        <w:t>顺</w:t>
      </w:r>
      <w:r>
        <w:rPr>
          <w:rFonts w:ascii="MS Mincho" w:eastAsia="MS Mincho" w:hAnsi="MS Mincho" w:cs="MS Mincho"/>
        </w:rPr>
        <w:t>序</w:t>
      </w:r>
      <w:r>
        <w:t xml:space="preserve"> (</w:t>
      </w:r>
      <w:r>
        <w:rPr>
          <w:rFonts w:ascii="MS Mincho" w:eastAsia="MS Mincho" w:hAnsi="MS Mincho" w:cs="MS Mincho"/>
        </w:rPr>
        <w:t>有的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可以不写，但</w:t>
      </w:r>
      <w:r>
        <w:rPr>
          <w:rFonts w:ascii="PMingLiU" w:eastAsia="PMingLiU" w:hAnsi="PMingLiU" w:cs="PMingLiU"/>
        </w:rPr>
        <w:t>顺</w:t>
      </w:r>
      <w:r>
        <w:rPr>
          <w:rFonts w:ascii="MS Mincho" w:eastAsia="MS Mincho" w:hAnsi="MS Mincho" w:cs="MS Mincho"/>
        </w:rPr>
        <w:t>序一定不能乱</w:t>
      </w:r>
      <w:r>
        <w:t>)</w:t>
      </w:r>
      <w:r>
        <w:rPr>
          <w:rFonts w:ascii="MS Mincho" w:eastAsia="MS Mincho" w:hAnsi="MS Mincho" w:cs="MS Mincho"/>
        </w:rPr>
        <w:t>：</w:t>
      </w:r>
      <w:r>
        <w:br/>
      </w:r>
      <w:r>
        <w:t>properties</w:t>
      </w:r>
      <w:r>
        <w:rPr>
          <w:rFonts w:ascii="MS Mincho" w:eastAsia="MS Mincho" w:hAnsi="MS Mincho" w:cs="MS Mincho"/>
        </w:rPr>
        <w:t>、</w:t>
      </w:r>
      <w:r>
        <w:t>settings</w:t>
      </w:r>
      <w:r>
        <w:rPr>
          <w:rFonts w:ascii="MS Mincho" w:eastAsia="MS Mincho" w:hAnsi="MS Mincho" w:cs="MS Mincho"/>
        </w:rPr>
        <w:t>、</w:t>
      </w:r>
      <w:r>
        <w:t>typeAliases</w:t>
      </w:r>
      <w:r>
        <w:rPr>
          <w:rFonts w:ascii="MS Mincho" w:eastAsia="MS Mincho" w:hAnsi="MS Mincho" w:cs="MS Mincho"/>
        </w:rPr>
        <w:t>、</w:t>
      </w:r>
      <w:r>
        <w:t>typeHandlers</w:t>
      </w:r>
      <w:r>
        <w:rPr>
          <w:rFonts w:ascii="MS Mincho" w:eastAsia="MS Mincho" w:hAnsi="MS Mincho" w:cs="MS Mincho"/>
        </w:rPr>
        <w:t>、</w:t>
      </w:r>
      <w:r>
        <w:t>objectFactory</w:t>
      </w:r>
      <w:r>
        <w:rPr>
          <w:rFonts w:ascii="MS Mincho" w:eastAsia="MS Mincho" w:hAnsi="MS Mincho" w:cs="MS Mincho"/>
        </w:rPr>
        <w:t>、</w:t>
      </w:r>
      <w:r>
        <w:t>objectWrapperFactory</w:t>
      </w:r>
      <w:r>
        <w:rPr>
          <w:rFonts w:ascii="MS Mincho" w:eastAsia="MS Mincho" w:hAnsi="MS Mincho" w:cs="MS Mincho"/>
        </w:rPr>
        <w:t>、</w:t>
      </w:r>
      <w:r>
        <w:t>reflectorFactory</w:t>
      </w:r>
      <w:r>
        <w:rPr>
          <w:rFonts w:ascii="MS Mincho" w:eastAsia="MS Mincho" w:hAnsi="MS Mincho" w:cs="MS Mincho"/>
        </w:rPr>
        <w:t>、</w:t>
      </w:r>
      <w:r>
        <w:t>plugins</w:t>
      </w:r>
      <w:r>
        <w:rPr>
          <w:rFonts w:ascii="MS Mincho" w:eastAsia="MS Mincho" w:hAnsi="MS Mincho" w:cs="MS Mincho"/>
        </w:rPr>
        <w:t>、</w:t>
      </w:r>
      <w:r>
        <w:t>environments</w:t>
      </w:r>
      <w:r>
        <w:rPr>
          <w:rFonts w:ascii="MS Mincho" w:eastAsia="MS Mincho" w:hAnsi="MS Mincho" w:cs="MS Mincho"/>
        </w:rPr>
        <w:t>、</w:t>
      </w:r>
      <w:r>
        <w:t>databaseIdProvider</w:t>
      </w:r>
      <w:r>
        <w:rPr>
          <w:rFonts w:ascii="MS Mincho" w:eastAsia="MS Mincho" w:hAnsi="MS Mincho" w:cs="MS Mincho"/>
        </w:rPr>
        <w:t>、</w:t>
      </w:r>
      <w:r>
        <w:t>mappers</w:t>
      </w:r>
    </w:p>
    <w:p>
      <w:pPr>
        <w:pStyle w:val="prehljscodediv"/>
        <w:shd w:val="clear" w:color="auto" w:fill="F8F8F8"/>
        <w:spacing w:before="20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&lt;?xml version="1.0" encoding="UTF-8" ?&gt;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&lt;!DOCTYPE configuration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PUBLIC "-//MyBatis.org//DTD Config 3.0//EN"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"http://MyBatis.org/dtd/MyBatis-3-config.dtd"&gt;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&lt;configuration&gt;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&lt;!--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引入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properties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文件，此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时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就可以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${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属性名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}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的方式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访问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值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&lt;properties resource="jdbc.properties"&gt;&lt;/properties&gt;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&lt;settings&gt;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将表中字段的下划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线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自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动转换为驼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峰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&lt;setting name="mapUnderscoreToCamelCase" value="true"/&gt;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开启延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迟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加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载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&lt;setting name="lazyLoadingEnabled" value="true"/&gt;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&lt;/settings&gt;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&lt;typeAliases&gt;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typeAlias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置某个具体的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型的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别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属性：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type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：需要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别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型的全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alias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置此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型的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别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名，且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别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名不区分大小写。若不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置此属性，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该类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型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拥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有默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认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别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名，即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&lt;!--&lt;typeAlias type="com.atguigu.mybatis.bean.User"&gt;&lt;/typeAlias&gt;--&gt;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&lt;!--&lt;typeAlias type="com.atguigu.mybatis.bean.User" alias="user"&gt;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&lt;/typeAlias&gt;--&gt;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以包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为单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位，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置改包下所有的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型都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拥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有默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认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别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名，即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名且不区分大小写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&lt;package name="com.atguigu.mybatis.bean"/&gt;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&lt;/typeAliases&gt;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&lt;!--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environments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置多个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接数据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库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环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境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属性：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default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置默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认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使用的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环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境的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id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&lt;environments default="mysql_test"&gt;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environment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置具体的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接数据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库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环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境信息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属性：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id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环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境的唯一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标识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，可通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过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environments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标签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中的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default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置某一个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环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境的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id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，表示默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认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使用的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环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境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&lt;environment id="mysql_test"&gt;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&lt;!--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transactionManager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置事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务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管理方式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属性：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type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置事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务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管理方式，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type="JDBC|MANAGED"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type="JDBC"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置当前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环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境的事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务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管理都必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手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动处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理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type="MANAGED"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置事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务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被管理，例如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spring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中的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AOP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&lt;transactionManager type="JDBC"/&gt;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&lt;!--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dataSource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置数据源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属性：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type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置数据源的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型，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type="POOLED|UNPOOLED|JNDI"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type="POOLED"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：使用数据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库连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接池，即会将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创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建的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进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行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缓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存，下次使用可以从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缓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存中直接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取，不需要重新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创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建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type="UNPOOLED"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：不使用数据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库连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接池，即每次使用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接都需要重新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创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建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type="JNDI"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调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用上下文中的数据源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&lt;dataSource type="POOLED"&gt;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&lt;!--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驱动类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&lt;property name="driver" value="${jdbc.driver}"/&gt;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&lt;!--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接数据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库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接地址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&lt;property name="url" value="${jdbc.url}"/&gt;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&lt;!--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接数据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库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名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&lt;property name="username" value="${jdbc.username}"/&gt;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&lt;!--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接数据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库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的密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码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&lt;property name="password" value="${jdbc.password}"/&gt;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&lt;/dataSource&gt;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&lt;/environment&gt;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&lt;/environments&gt;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&lt;!--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引入映射文件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&lt;mappers&gt;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 &lt;mapper resource="UserMapper.xml"/&gt; 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&lt;!--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以包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为单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位，将包下所有的映射文件引入核心配置文件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注意：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1.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此方式必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保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证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mapper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接口和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mapper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映射文件必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在相同的包下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2. mapper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接口要和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mapper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映射文件的名字一致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--&gt;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&lt;package name="com.atguigu.mybatis.mapper"/&gt;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&lt;/mappers&gt;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&lt;/configuration&gt;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480" w:right="525"/>
        <w:rPr>
          <w:sz w:val="24"/>
          <w:szCs w:val="24"/>
        </w:rPr>
      </w:pPr>
      <w:r>
        <w:rPr>
          <w:rFonts w:ascii="MS Mincho" w:eastAsia="MS Mincho" w:hAnsi="MS Mincho" w:cs="MS Mincho"/>
        </w:rPr>
        <w:t>注意：</w:t>
      </w:r>
      <w:r>
        <w:t>jdbc:mysql://localhost:3306/mybatis? serverTimezone=UTC&amp;useSSL=false&amp;useUnicode=true&amp;characterEncoding=utf8</w:t>
      </w:r>
      <w:r>
        <w:rPr>
          <w:rFonts w:ascii="MS Mincho" w:eastAsia="MS Mincho" w:hAnsi="MS Mincho" w:cs="MS Mincho"/>
        </w:rPr>
        <w:t>在</w:t>
      </w:r>
      <w:r>
        <w:t>properties</w:t>
      </w:r>
      <w:r>
        <w:rPr>
          <w:rFonts w:ascii="MS Mincho" w:eastAsia="MS Mincho" w:hAnsi="MS Mincho" w:cs="MS Mincho"/>
        </w:rPr>
        <w:t>文件中写</w:t>
      </w:r>
      <w:r>
        <w:rPr>
          <w:rFonts w:ascii="PMingLiU" w:eastAsia="PMingLiU" w:hAnsi="PMingLiU" w:cs="PMingLiU"/>
        </w:rPr>
        <w:t>为</w:t>
      </w:r>
      <w:r>
        <w:t>:url=jdbc:mysql://localhost:3306/mybatis ?serverTimezone=UTC&amp;useSSL=false&amp;useUnicode=true&amp;characterEncoding=utf8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4.</w:t>
      </w:r>
      <w:r>
        <w:rPr>
          <w:rFonts w:ascii="MS Mincho" w:eastAsia="MS Mincho" w:hAnsi="MS Mincho" w:cs="MS Mincho"/>
          <w:i w:val="0"/>
          <w:iCs w:val="0"/>
        </w:rPr>
        <w:t>用</w:t>
      </w:r>
      <w:r>
        <w:rPr>
          <w:rFonts w:ascii="Segoe UI" w:eastAsia="Segoe UI" w:hAnsi="Segoe UI" w:cs="Segoe UI"/>
          <w:i w:val="0"/>
          <w:iCs w:val="0"/>
        </w:rPr>
        <w:t>MyBatis</w:t>
      </w:r>
      <w:r>
        <w:rPr>
          <w:rFonts w:ascii="PMingLiU" w:eastAsia="PMingLiU" w:hAnsi="PMingLiU" w:cs="PMingLiU"/>
          <w:i w:val="0"/>
          <w:iCs w:val="0"/>
        </w:rPr>
        <w:t>进</w:t>
      </w:r>
      <w:r>
        <w:rPr>
          <w:rFonts w:ascii="MS Mincho" w:eastAsia="MS Mincho" w:hAnsi="MS Mincho" w:cs="MS Mincho"/>
          <w:i w:val="0"/>
          <w:iCs w:val="0"/>
        </w:rPr>
        <w:t>行</w:t>
      </w:r>
      <w:r>
        <w:rPr>
          <w:rFonts w:ascii="Segoe UI" w:eastAsia="Segoe UI" w:hAnsi="Segoe UI" w:cs="Segoe UI"/>
          <w:i w:val="0"/>
          <w:iCs w:val="0"/>
        </w:rPr>
        <w:t>CRUD</w:t>
      </w:r>
      <w:r>
        <w:rPr>
          <w:rFonts w:ascii="PMingLiU" w:eastAsia="PMingLiU" w:hAnsi="PMingLiU" w:cs="PMingLiU"/>
          <w:i w:val="0"/>
          <w:iCs w:val="0"/>
        </w:rPr>
        <w:t>测试</w:t>
      </w:r>
    </w:p>
    <w:p>
      <w:pPr>
        <w:pStyle w:val="prehljscodediv"/>
        <w:shd w:val="clear" w:color="auto" w:fill="F8F8F8"/>
        <w:spacing w:before="20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import com.mapper.UserMapper;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import com.pojo.User;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import com.utils.SqlSessionFactoryUtil;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import org.apache.ibatis.session.SqlSession;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import org.junit.Test;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import java.util.List;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class UserTest {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@Test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public void testInsert() {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从工具方法中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SqlSession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 sqlSession = SqlSessionFactoryUtil.getSqlSession();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取接口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象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UserMapper userMapper = sqlSession.getMapper(UserMapper.class);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测试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功能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int result = userMapper.insertUser();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sqlSession.commit();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System.out.println("result:"+result);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sqlSession.close();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}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@Test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public void testUpdate(){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从工具方法中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SqlSession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 sqlSession = SqlSessionFactoryUtil.getSqlSession();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取接口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象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UserMapper userMapper = sqlSession.getMapper(UserMapper.class);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测试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功能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userMapper.updateUser();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sqlSession.commit();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sqlSession.close();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}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@Test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public void testDelete(){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从工具方法中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SqlSession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 sqlSession = SqlSessionFactoryUtil.getSqlSession();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取接口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象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UserMapper userMapper = sqlSession.getMapper(UserMapper.class);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测试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功能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userMapper.deleteUser();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sqlSession.commit();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sqlSession.close();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}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@Test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public void testSelect(){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从工具方法中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SqlSession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 sqlSession = SqlSessionFactoryUtil.getSqlSession();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取接口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象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UserMapper userMapper = sqlSession.getMapper(UserMapper.class);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测试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功能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User user = userMapper.selectUserById();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System.out.println(user);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sqlSession.commit();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sqlSession.close();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}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@Test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public void testSelectAll(){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从工具方法中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SqlSession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 sqlSession = SqlSessionFactoryUtil.getSqlSession();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取接口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象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UserMapper userMapper = sqlSession.getMapper(UserMapper.class);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测试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功能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List&lt;User&gt; users = userMapper.selectUserAll();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for (User user:users){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System.out.println(user);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}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sqlSession.commit();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sqlSession.close();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}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20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&lt;!DOCTYPE mapper PUBLIC "-//mybatis.org//DTD Mapper 3.0//EN"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"http://mybatis.org/dtd/mybatis-3-mapper.dtd"&gt;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&lt;mapper namespace="com.mapper.UserMapper"&gt;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&lt;insert id="insertUser"&gt;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insert into t_user values (3,'admin3','123456',23,'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男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','12345@qq.com')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&lt;/insert&gt;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&lt;update id="updateUser"&gt;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update t_user set name = '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张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三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' where id = '2'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&lt;/update&gt;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&lt;delete id="deleteUser"&gt;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delete from t_user where id = '3'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&lt;/delete&gt;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&lt;select id="selectUserById"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select * from t_user where id = '2'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&lt;/select&gt;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&lt;select id="selectUserAll"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select * from t_user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&lt;/select&gt;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&lt;/mapper&gt;</w:t>
      </w:r>
    </w:p>
    <w:p>
      <w:pPr>
        <w:pStyle w:val="prehljscodediv"/>
        <w:shd w:val="clear" w:color="auto" w:fill="F8F8F8"/>
        <w:spacing w:before="0" w:after="0" w:line="285" w:lineRule="atLeast"/>
        <w:ind w:left="555" w:right="555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5.MyBatis</w:t>
      </w:r>
      <w:r>
        <w:rPr>
          <w:rFonts w:ascii="PMingLiU" w:eastAsia="PMingLiU" w:hAnsi="PMingLiU" w:cs="PMingLiU"/>
          <w:i w:val="0"/>
          <w:iCs w:val="0"/>
        </w:rPr>
        <w:t>获</w:t>
      </w:r>
      <w:r>
        <w:rPr>
          <w:rFonts w:ascii="MS Mincho" w:eastAsia="MS Mincho" w:hAnsi="MS Mincho" w:cs="MS Mincho"/>
          <w:i w:val="0"/>
          <w:iCs w:val="0"/>
        </w:rPr>
        <w:t>取参数</w:t>
      </w:r>
      <w:r>
        <w:rPr>
          <w:rFonts w:ascii="PMingLiU" w:eastAsia="PMingLiU" w:hAnsi="PMingLiU" w:cs="PMingLiU"/>
          <w:i w:val="0"/>
          <w:iCs w:val="0"/>
        </w:rPr>
        <w:t>值</w:t>
      </w:r>
      <w:r>
        <w:rPr>
          <w:rFonts w:ascii="MS Mincho" w:eastAsia="MS Mincho" w:hAnsi="MS Mincho" w:cs="MS Mincho"/>
          <w:i w:val="0"/>
          <w:iCs w:val="0"/>
        </w:rPr>
        <w:t>的两种方式</w:t>
      </w:r>
      <w:r>
        <w:rPr>
          <w:rFonts w:ascii="Segoe UI" w:eastAsia="Segoe UI" w:hAnsi="Segoe UI" w:cs="Segoe UI"/>
          <w:i w:val="0"/>
          <w:iCs w:val="0"/>
        </w:rPr>
        <w:t>(</w:t>
      </w:r>
      <w:r>
        <w:rPr>
          <w:rFonts w:ascii="MS Mincho" w:eastAsia="MS Mincho" w:hAnsi="MS Mincho" w:cs="MS Mincho"/>
          <w:i w:val="0"/>
          <w:iCs w:val="0"/>
        </w:rPr>
        <w:t>重点</w:t>
      </w:r>
      <w:r>
        <w:rPr>
          <w:rFonts w:ascii="Segoe UI" w:eastAsia="Segoe UI" w:hAnsi="Segoe UI" w:cs="Segoe UI"/>
          <w:i w:val="0"/>
          <w:iCs w:val="0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480" w:right="525"/>
        <w:rPr>
          <w:sz w:val="24"/>
          <w:szCs w:val="24"/>
        </w:rPr>
      </w:pPr>
      <w:r>
        <w:fldChar w:fldCharType="begin"/>
      </w:r>
      <w:r>
        <w:instrText xml:space="preserve"> HYPERLINK "https://blog.csdn.net/baiqi123456/article/details/123750259" </w:instrText>
      </w:r>
      <w:r>
        <w:fldChar w:fldCharType="separate"/>
      </w:r>
      <w:r>
        <w:rPr>
          <w:rStyle w:val="a"/>
          <w:color w:val="0000EE"/>
          <w:u w:color="0000EE"/>
        </w:rPr>
        <w:t>https://blog.csdn.net/baiqi123456/article/details/123750259</w:t>
      </w:r>
      <w:r>
        <w:rPr>
          <w:rStyle w:val="a"/>
          <w:color w:val="0000EE"/>
          <w:u w:color="0000EE"/>
        </w:rPr>
        <w:fldChar w:fldCharType="end"/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/>
        <w:ind w:left="900" w:right="180" w:hanging="210"/>
        <w:jc w:val="left"/>
        <w:rPr>
          <w:sz w:val="24"/>
          <w:szCs w:val="24"/>
        </w:rPr>
      </w:pPr>
      <w:r>
        <w:t>MyBatis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取参数</w:t>
      </w:r>
      <w:r>
        <w:rPr>
          <w:rFonts w:ascii="PMingLiU" w:eastAsia="PMingLiU" w:hAnsi="PMingLiU" w:cs="PMingLiU"/>
        </w:rPr>
        <w:t>值</w:t>
      </w:r>
      <w:r>
        <w:rPr>
          <w:rFonts w:ascii="MS Mincho" w:eastAsia="MS Mincho" w:hAnsi="MS Mincho" w:cs="MS Mincho"/>
        </w:rPr>
        <w:t>的两种方式：</w:t>
      </w:r>
      <w:r>
        <w:t>${}</w:t>
      </w:r>
      <w:r>
        <w:rPr>
          <w:rFonts w:ascii="MS Mincho" w:eastAsia="MS Mincho" w:hAnsi="MS Mincho" w:cs="MS Mincho"/>
        </w:rPr>
        <w:t>和</w:t>
      </w:r>
      <w:r>
        <w:t>#{}</w:t>
      </w:r>
      <w:r>
        <w:br/>
      </w:r>
      <w:r>
        <w:t>${}</w:t>
      </w:r>
      <w:r>
        <w:rPr>
          <w:rFonts w:ascii="MS Mincho" w:eastAsia="MS Mincho" w:hAnsi="MS Mincho" w:cs="MS Mincho"/>
        </w:rPr>
        <w:t>本</w:t>
      </w:r>
      <w:r>
        <w:rPr>
          <w:rFonts w:ascii="PMingLiU" w:eastAsia="PMingLiU" w:hAnsi="PMingLiU" w:cs="PMingLiU"/>
        </w:rPr>
        <w:t>质</w:t>
      </w:r>
      <w:r>
        <w:rPr>
          <w:rFonts w:ascii="MS Mincho" w:eastAsia="MS Mincho" w:hAnsi="MS Mincho" w:cs="MS Mincho"/>
        </w:rPr>
        <w:t>是字符串拼接</w:t>
      </w:r>
      <w:r>
        <w:br/>
      </w:r>
      <w:r>
        <w:t>#{}</w:t>
      </w:r>
      <w:r>
        <w:rPr>
          <w:rFonts w:ascii="MS Mincho" w:eastAsia="MS Mincho" w:hAnsi="MS Mincho" w:cs="MS Mincho"/>
        </w:rPr>
        <w:t>本</w:t>
      </w:r>
      <w:r>
        <w:rPr>
          <w:rFonts w:ascii="PMingLiU" w:eastAsia="PMingLiU" w:hAnsi="PMingLiU" w:cs="PMingLiU"/>
        </w:rPr>
        <w:t>质</w:t>
      </w:r>
      <w:r>
        <w:rPr>
          <w:rFonts w:ascii="MS Mincho" w:eastAsia="MS Mincho" w:hAnsi="MS Mincho" w:cs="MS Mincho"/>
        </w:rPr>
        <w:t>是占位符</w:t>
      </w:r>
      <w:r>
        <w:rPr>
          <w:rFonts w:ascii="PMingLiU" w:eastAsia="PMingLiU" w:hAnsi="PMingLiU" w:cs="PMingLiU"/>
        </w:rPr>
        <w:t>赋值</w:t>
      </w:r>
    </w:p>
    <w:p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900" w:right="180" w:hanging="210"/>
        <w:jc w:val="left"/>
        <w:rPr>
          <w:sz w:val="24"/>
          <w:szCs w:val="24"/>
        </w:rPr>
      </w:pPr>
      <w:r>
        <w:t>MyBatis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取参数</w:t>
      </w:r>
      <w:r>
        <w:rPr>
          <w:rFonts w:ascii="PMingLiU" w:eastAsia="PMingLiU" w:hAnsi="PMingLiU" w:cs="PMingLiU"/>
        </w:rPr>
        <w:t>值</w:t>
      </w:r>
      <w:r>
        <w:rPr>
          <w:rFonts w:ascii="MS Mincho" w:eastAsia="MS Mincho" w:hAnsi="MS Mincho" w:cs="MS Mincho"/>
        </w:rPr>
        <w:t>的各种情况</w:t>
      </w:r>
      <w:r>
        <w:t xml:space="preserve">: </w:t>
      </w:r>
    </w:p>
    <w:p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t>mapper</w:t>
      </w:r>
      <w:r>
        <w:rPr>
          <w:rFonts w:ascii="MS Mincho" w:eastAsia="MS Mincho" w:hAnsi="MS Mincho" w:cs="MS Mincho"/>
        </w:rPr>
        <w:t>接口方法的参数</w:t>
      </w:r>
      <w:r>
        <w:rPr>
          <w:rFonts w:ascii="PMingLiU" w:eastAsia="PMingLiU" w:hAnsi="PMingLiU" w:cs="PMingLiU"/>
        </w:rPr>
        <w:t>为单</w:t>
      </w:r>
      <w:r>
        <w:rPr>
          <w:rFonts w:ascii="MS Mincho" w:eastAsia="MS Mincho" w:hAnsi="MS Mincho" w:cs="MS Mincho"/>
        </w:rPr>
        <w:t>个的字面量案例</w:t>
      </w:r>
      <w: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PMingLiU" w:eastAsia="PMingLiU" w:hAnsi="PMingLiU" w:cs="PMingLiU"/>
        </w:rPr>
        <w:t>过</w:t>
      </w:r>
      <w:r>
        <w:t>${}</w:t>
      </w:r>
      <w:r>
        <w:rPr>
          <w:rFonts w:ascii="MS Mincho" w:eastAsia="MS Mincho" w:hAnsi="MS Mincho" w:cs="MS Mincho"/>
        </w:rPr>
        <w:t>和</w:t>
      </w:r>
      <w:r>
        <w:t>#{}</w:t>
      </w:r>
      <w:r>
        <w:rPr>
          <w:rFonts w:ascii="MS Mincho" w:eastAsia="MS Mincho" w:hAnsi="MS Mincho" w:cs="MS Mincho"/>
        </w:rPr>
        <w:t>以任意的字符串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取参数</w:t>
      </w:r>
      <w:r>
        <w:rPr>
          <w:rFonts w:ascii="PMingLiU" w:eastAsia="PMingLiU" w:hAnsi="PMingLiU" w:cs="PMingLiU"/>
        </w:rPr>
        <w:t>值</w:t>
      </w:r>
      <w:r>
        <w:rPr>
          <w:rFonts w:ascii="MS Mincho" w:eastAsia="MS Mincho" w:hAnsi="MS Mincho" w:cs="MS Mincho"/>
        </w:rPr>
        <w:t>，但是需要注意</w:t>
      </w:r>
      <w:r>
        <w:t>${}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单</w:t>
      </w:r>
      <w:r>
        <w:rPr>
          <w:rFonts w:ascii="MS Mincho" w:eastAsia="MS Mincho" w:hAnsi="MS Mincho" w:cs="MS Mincho"/>
        </w:rPr>
        <w:t>引号</w:t>
      </w:r>
      <w:r>
        <w:rPr>
          <w:rFonts w:ascii="PMingLiU" w:eastAsia="PMingLiU" w:hAnsi="PMingLiU" w:cs="PMingLiU"/>
        </w:rPr>
        <w:t>问题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&lt;!--User getUserByUsername(String username);--&gt;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id="getUserByUsername"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两种方式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&lt;!--select * from t_user where username = #{username}--&gt;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t_user where username = '${username}'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t>mapper</w:t>
      </w:r>
      <w:r>
        <w:rPr>
          <w:rFonts w:ascii="MS Mincho" w:eastAsia="MS Mincho" w:hAnsi="MS Mincho" w:cs="MS Mincho"/>
        </w:rPr>
        <w:t>接口方法的参数</w:t>
      </w:r>
      <w:r>
        <w:rPr>
          <w:rFonts w:ascii="PMingLiU" w:eastAsia="PMingLiU" w:hAnsi="PMingLiU" w:cs="PMingLiU"/>
        </w:rPr>
        <w:t>为</w:t>
      </w:r>
      <w:r>
        <w:rPr>
          <w:rFonts w:ascii="MS Mincho" w:eastAsia="MS Mincho" w:hAnsi="MS Mincho" w:cs="MS Mincho"/>
        </w:rPr>
        <w:t>多个</w:t>
      </w:r>
      <w:r>
        <w:rPr>
          <w:rFonts w:ascii="PMingLiU" w:eastAsia="PMingLiU" w:hAnsi="PMingLiU" w:cs="PMingLiU"/>
        </w:rPr>
        <w:t>时</w:t>
      </w:r>
      <w: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PMingLiU" w:eastAsia="PMingLiU" w:hAnsi="PMingLiU" w:cs="PMingLiU"/>
        </w:rPr>
        <w:t>时</w:t>
      </w:r>
      <w:r>
        <w:t>MyBatis</w:t>
      </w:r>
      <w:r>
        <w:rPr>
          <w:rFonts w:ascii="MS Mincho" w:eastAsia="MS Mincho" w:hAnsi="MS Mincho" w:cs="MS Mincho"/>
        </w:rPr>
        <w:t>会将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些参数放在一个</w:t>
      </w:r>
      <w:r>
        <w:t>map</w:t>
      </w:r>
      <w:r>
        <w:rPr>
          <w:rFonts w:ascii="MS Mincho" w:eastAsia="MS Mincho" w:hAnsi="MS Mincho" w:cs="MS Mincho"/>
        </w:rPr>
        <w:t>集合中，以两种方式</w:t>
      </w:r>
      <w:r>
        <w:rPr>
          <w:rFonts w:ascii="PMingLiU" w:eastAsia="PMingLiU" w:hAnsi="PMingLiU" w:cs="PMingLiU"/>
        </w:rPr>
        <w:t>进</w:t>
      </w:r>
      <w:r>
        <w:rPr>
          <w:rFonts w:ascii="MS Mincho" w:eastAsia="MS Mincho" w:hAnsi="MS Mincho" w:cs="MS Mincho"/>
        </w:rPr>
        <w:t>行存</w:t>
      </w:r>
      <w:r>
        <w:rPr>
          <w:rFonts w:ascii="PMingLiU" w:eastAsia="PMingLiU" w:hAnsi="PMingLiU" w:cs="PMingLiU"/>
        </w:rPr>
        <w:t>储</w:t>
      </w:r>
      <w:r>
        <w:br/>
      </w:r>
      <w:r>
        <w:t>a&gt;</w:t>
      </w:r>
      <w:r>
        <w:rPr>
          <w:rFonts w:ascii="MS Mincho" w:eastAsia="MS Mincho" w:hAnsi="MS Mincho" w:cs="MS Mincho"/>
        </w:rPr>
        <w:t>以</w:t>
      </w:r>
      <w:r>
        <w:t>agr0</w:t>
      </w:r>
      <w:r>
        <w:rPr>
          <w:rFonts w:ascii="MS Mincho" w:eastAsia="MS Mincho" w:hAnsi="MS Mincho" w:cs="MS Mincho"/>
        </w:rPr>
        <w:t>，</w:t>
      </w:r>
      <w:r>
        <w:t>arg1...</w:t>
      </w:r>
      <w:r>
        <w:rPr>
          <w:rFonts w:ascii="PMingLiU" w:eastAsia="PMingLiU" w:hAnsi="PMingLiU" w:cs="PMingLiU"/>
        </w:rPr>
        <w:t>为键</w:t>
      </w:r>
      <w:r>
        <w:rPr>
          <w:rFonts w:ascii="MS Mincho" w:eastAsia="MS Mincho" w:hAnsi="MS Mincho" w:cs="MS Mincho"/>
        </w:rPr>
        <w:t>，以参数</w:t>
      </w:r>
      <w:r>
        <w:rPr>
          <w:rFonts w:ascii="PMingLiU" w:eastAsia="PMingLiU" w:hAnsi="PMingLiU" w:cs="PMingLiU"/>
        </w:rPr>
        <w:t>为值</w:t>
      </w:r>
      <w:r>
        <w:br/>
      </w:r>
      <w:r>
        <w:t>b&gt;</w:t>
      </w:r>
      <w:r>
        <w:rPr>
          <w:rFonts w:ascii="MS Mincho" w:eastAsia="MS Mincho" w:hAnsi="MS Mincho" w:cs="MS Mincho"/>
        </w:rPr>
        <w:t>以</w:t>
      </w:r>
      <w:r>
        <w:t>param1</w:t>
      </w:r>
      <w:r>
        <w:rPr>
          <w:rFonts w:ascii="MS Mincho" w:eastAsia="MS Mincho" w:hAnsi="MS Mincho" w:cs="MS Mincho"/>
        </w:rPr>
        <w:t>，</w:t>
      </w:r>
      <w:r>
        <w:t>param2...</w:t>
      </w:r>
      <w:r>
        <w:rPr>
          <w:rFonts w:ascii="PMingLiU" w:eastAsia="PMingLiU" w:hAnsi="PMingLiU" w:cs="PMingLiU"/>
        </w:rPr>
        <w:t>为键</w:t>
      </w:r>
      <w:r>
        <w:rPr>
          <w:rFonts w:ascii="MS Mincho" w:eastAsia="MS Mincho" w:hAnsi="MS Mincho" w:cs="MS Mincho"/>
        </w:rPr>
        <w:t>，以参数</w:t>
      </w:r>
      <w:r>
        <w:rPr>
          <w:rFonts w:ascii="PMingLiU" w:eastAsia="PMingLiU" w:hAnsi="PMingLiU" w:cs="PMingLiU"/>
        </w:rPr>
        <w:t>为值</w:t>
      </w:r>
      <w:r>
        <w:br/>
      </w:r>
      <w:r>
        <w:t>c&gt;</w:t>
      </w:r>
      <w:r>
        <w:rPr>
          <w:rFonts w:ascii="MS Mincho" w:eastAsia="MS Mincho" w:hAnsi="MS Mincho" w:cs="MS Mincho"/>
        </w:rPr>
        <w:t>两者混用</w:t>
      </w:r>
      <w:r>
        <w:br/>
      </w:r>
      <w:r>
        <w:rPr>
          <w:rFonts w:ascii="MS Mincho" w:eastAsia="MS Mincho" w:hAnsi="MS Mincho" w:cs="MS Mincho"/>
        </w:rPr>
        <w:t>因此只需要通</w:t>
      </w:r>
      <w:r>
        <w:rPr>
          <w:rFonts w:ascii="PMingLiU" w:eastAsia="PMingLiU" w:hAnsi="PMingLiU" w:cs="PMingLiU"/>
        </w:rPr>
        <w:t>过</w:t>
      </w:r>
      <w:r>
        <w:t>#{}</w:t>
      </w:r>
      <w:r>
        <w:rPr>
          <w:rFonts w:ascii="MS Mincho" w:eastAsia="MS Mincho" w:hAnsi="MS Mincho" w:cs="MS Mincho"/>
        </w:rPr>
        <w:t>和</w:t>
      </w:r>
      <w:r>
        <w:t>${}</w:t>
      </w:r>
      <w:r>
        <w:rPr>
          <w:rFonts w:ascii="MS Mincho" w:eastAsia="MS Mincho" w:hAnsi="MS Mincho" w:cs="MS Mincho"/>
        </w:rPr>
        <w:t>以</w:t>
      </w:r>
      <w:r>
        <w:rPr>
          <w:rFonts w:ascii="PMingLiU" w:eastAsia="PMingLiU" w:hAnsi="PMingLiU" w:cs="PMingLiU"/>
        </w:rPr>
        <w:t>键</w:t>
      </w:r>
      <w:r>
        <w:rPr>
          <w:rFonts w:ascii="MS Mincho" w:eastAsia="MS Mincho" w:hAnsi="MS Mincho" w:cs="MS Mincho"/>
        </w:rPr>
        <w:t>的方式</w:t>
      </w:r>
      <w:r>
        <w:rPr>
          <w:rFonts w:ascii="PMingLiU" w:eastAsia="PMingLiU" w:hAnsi="PMingLiU" w:cs="PMingLiU"/>
        </w:rPr>
        <w:t>访问值</w:t>
      </w:r>
      <w:r>
        <w:rPr>
          <w:rFonts w:ascii="MS Mincho" w:eastAsia="MS Mincho" w:hAnsi="MS Mincho" w:cs="MS Mincho"/>
        </w:rPr>
        <w:t>即可，但是需要注意</w:t>
      </w:r>
      <w:r>
        <w:t>${}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单</w:t>
      </w:r>
      <w:r>
        <w:rPr>
          <w:rFonts w:ascii="MS Mincho" w:eastAsia="MS Mincho" w:hAnsi="MS Mincho" w:cs="MS Mincho"/>
        </w:rPr>
        <w:t>引号</w:t>
      </w:r>
      <w:r>
        <w:rPr>
          <w:rFonts w:ascii="PMingLiU" w:eastAsia="PMingLiU" w:hAnsi="PMingLiU" w:cs="PMingLiU"/>
        </w:rPr>
        <w:t>问题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&lt;!--User checkLogin(String username,String password)--&gt;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id="checkLogin"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&lt;!--select * from t_user where username = #{arg0} and password = #{arg1}--&gt;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t_user where username = '${param0}' and password = '${param1}'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若</w:t>
      </w:r>
      <w:r>
        <w:t>mapper</w:t>
      </w:r>
      <w:r>
        <w:rPr>
          <w:rFonts w:ascii="MS Mincho" w:eastAsia="MS Mincho" w:hAnsi="MS Mincho" w:cs="MS Mincho"/>
        </w:rPr>
        <w:t>接口的方法的参数有多个</w:t>
      </w:r>
      <w:r>
        <w:rPr>
          <w:rFonts w:ascii="PMingLiU" w:eastAsia="PMingLiU" w:hAnsi="PMingLiU" w:cs="PMingLiU"/>
        </w:rPr>
        <w:t>时</w:t>
      </w:r>
      <w:r>
        <w:t>,</w:t>
      </w:r>
      <w:r>
        <w:rPr>
          <w:rFonts w:ascii="MS Mincho" w:eastAsia="MS Mincho" w:hAnsi="MS Mincho" w:cs="MS Mincho"/>
        </w:rPr>
        <w:t>可以手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将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些参数放在一个</w:t>
      </w:r>
      <w:r>
        <w:t>map</w:t>
      </w:r>
      <w:r>
        <w:rPr>
          <w:rFonts w:ascii="MS Mincho" w:eastAsia="MS Mincho" w:hAnsi="MS Mincho" w:cs="MS Mincho"/>
        </w:rPr>
        <w:t>中存</w:t>
      </w:r>
      <w:r>
        <w:rPr>
          <w:rFonts w:ascii="PMingLiU" w:eastAsia="PMingLiU" w:hAnsi="PMingLiU" w:cs="PMingLiU"/>
        </w:rPr>
        <w:t>储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&lt;!--User checkLogin(String username,String password)--&gt;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id="checkLogin"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&lt;!--select * from t_user where username = #{arg0} and password = #{arg1}--&gt;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t_user where username = '${param0}' and password = '${param1}'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@Test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void testCheckLoginByMap(){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 sqlSession = SqlSessionUtils.getSqlSession();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ParameterMapper mapper = sqlSession.getMapper(ParameterMapper.class);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HashMap&lt;String, Object&gt; map = new HashMap&lt;&gt;();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map.put("username","hhh");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map.put("password","123");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User user = mapper.checkLoginByMap(map);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System.out.println(user);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若</w:t>
      </w:r>
      <w:r>
        <w:t>mapper</w:t>
      </w:r>
      <w:r>
        <w:rPr>
          <w:rFonts w:ascii="MS Mincho" w:eastAsia="MS Mincho" w:hAnsi="MS Mincho" w:cs="MS Mincho"/>
        </w:rPr>
        <w:t>接口的方法的参数是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类类</w:t>
      </w:r>
      <w:r>
        <w:rPr>
          <w:rFonts w:ascii="MS Mincho" w:eastAsia="MS Mincho" w:hAnsi="MS Mincho" w:cs="MS Mincho"/>
        </w:rPr>
        <w:t>型的参数</w:t>
      </w:r>
      <w:r>
        <w:rPr>
          <w:rFonts w:ascii="PMingLiU" w:eastAsia="PMingLiU" w:hAnsi="PMingLiU" w:cs="PMingLiU"/>
        </w:rPr>
        <w:t>时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&lt;!--int insertUser(User user)--&gt;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&lt;insert id="insertUser"&gt;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insert into t_user values(null,#{username},#{password},#{age},#{sex},#{email})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&lt;/insert&gt;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@Test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void testInsertUser(){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 sqlSession = SqlSessionUtils.getSqlSession();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ParameterMapper mapper = sqlSession.getMapper(ParameterMapper.class);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int result = mapper.insertUser(new User(null, "777", "123", 23, "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男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", "1224231137@qq.com"));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System.out.println(result);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使用</w:t>
      </w:r>
      <w:r>
        <w:t>@Param</w:t>
      </w:r>
      <w:r>
        <w:rPr>
          <w:rFonts w:ascii="MS Mincho" w:eastAsia="MS Mincho" w:hAnsi="MS Mincho" w:cs="MS Mincho"/>
        </w:rPr>
        <w:t>注解命名参数</w:t>
      </w:r>
      <w: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PMingLiU" w:eastAsia="PMingLiU" w:hAnsi="PMingLiU" w:cs="PMingLiU"/>
        </w:rPr>
        <w:t>时</w:t>
      </w:r>
      <w:r>
        <w:t>MyBatis</w:t>
      </w:r>
      <w:r>
        <w:rPr>
          <w:rFonts w:ascii="MS Mincho" w:eastAsia="MS Mincho" w:hAnsi="MS Mincho" w:cs="MS Mincho"/>
        </w:rPr>
        <w:t>会将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些参数放在一个</w:t>
      </w:r>
      <w:r>
        <w:t>map</w:t>
      </w:r>
      <w:r>
        <w:rPr>
          <w:rFonts w:ascii="MS Mincho" w:eastAsia="MS Mincho" w:hAnsi="MS Mincho" w:cs="MS Mincho"/>
        </w:rPr>
        <w:t>集合中，以两种方式</w:t>
      </w:r>
      <w:r>
        <w:rPr>
          <w:rFonts w:ascii="PMingLiU" w:eastAsia="PMingLiU" w:hAnsi="PMingLiU" w:cs="PMingLiU"/>
        </w:rPr>
        <w:t>进</w:t>
      </w:r>
      <w:r>
        <w:rPr>
          <w:rFonts w:ascii="MS Mincho" w:eastAsia="MS Mincho" w:hAnsi="MS Mincho" w:cs="MS Mincho"/>
        </w:rPr>
        <w:t>行存</w:t>
      </w:r>
      <w:r>
        <w:rPr>
          <w:rFonts w:ascii="PMingLiU" w:eastAsia="PMingLiU" w:hAnsi="PMingLiU" w:cs="PMingLiU"/>
        </w:rPr>
        <w:t>储</w:t>
      </w:r>
      <w:r>
        <w:br/>
      </w:r>
      <w:r>
        <w:t>a&gt;</w:t>
      </w:r>
      <w:r>
        <w:rPr>
          <w:rFonts w:ascii="MS Mincho" w:eastAsia="MS Mincho" w:hAnsi="MS Mincho" w:cs="MS Mincho"/>
        </w:rPr>
        <w:t>以</w:t>
      </w:r>
      <w:r>
        <w:t>@Param</w:t>
      </w:r>
      <w:r>
        <w:rPr>
          <w:rFonts w:ascii="PMingLiU" w:eastAsia="PMingLiU" w:hAnsi="PMingLiU" w:cs="PMingLiU"/>
        </w:rPr>
        <w:t>为键</w:t>
      </w:r>
      <w:r>
        <w:t>,</w:t>
      </w:r>
      <w:r>
        <w:rPr>
          <w:rFonts w:ascii="MS Mincho" w:eastAsia="MS Mincho" w:hAnsi="MS Mincho" w:cs="MS Mincho"/>
        </w:rPr>
        <w:t>以参数</w:t>
      </w:r>
      <w:r>
        <w:rPr>
          <w:rFonts w:ascii="PMingLiU" w:eastAsia="PMingLiU" w:hAnsi="PMingLiU" w:cs="PMingLiU"/>
        </w:rPr>
        <w:t>为值</w:t>
      </w:r>
      <w:r>
        <w:br/>
      </w:r>
      <w:r>
        <w:t>b&gt;</w:t>
      </w:r>
      <w:r>
        <w:rPr>
          <w:rFonts w:ascii="MS Mincho" w:eastAsia="MS Mincho" w:hAnsi="MS Mincho" w:cs="MS Mincho"/>
        </w:rPr>
        <w:t>以</w:t>
      </w:r>
      <w:r>
        <w:t>param1</w:t>
      </w:r>
      <w:r>
        <w:rPr>
          <w:rFonts w:ascii="MS Mincho" w:eastAsia="MS Mincho" w:hAnsi="MS Mincho" w:cs="MS Mincho"/>
        </w:rPr>
        <w:t>，</w:t>
      </w:r>
      <w:r>
        <w:t>param2...</w:t>
      </w:r>
      <w:r>
        <w:rPr>
          <w:rFonts w:ascii="PMingLiU" w:eastAsia="PMingLiU" w:hAnsi="PMingLiU" w:cs="PMingLiU"/>
        </w:rPr>
        <w:t>为键</w:t>
      </w:r>
      <w:r>
        <w:rPr>
          <w:rFonts w:ascii="MS Mincho" w:eastAsia="MS Mincho" w:hAnsi="MS Mincho" w:cs="MS Mincho"/>
        </w:rPr>
        <w:t>，以参数</w:t>
      </w:r>
      <w:r>
        <w:rPr>
          <w:rFonts w:ascii="PMingLiU" w:eastAsia="PMingLiU" w:hAnsi="PMingLiU" w:cs="PMingLiU"/>
        </w:rPr>
        <w:t>为值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&lt;!--User checkLoginByParam(@Param("username")String username,@Param("password") String password)--&gt;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id="checkLoginByParam"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t_user where username = #{username} and password = #{password};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@Test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void testCheckLoginByParam(){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 sqlSession = SqlSessionUtils.getSqlSession();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ParameterMapper mapper = sqlSession.getMapper(ParameterMapper.class);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User user = mapper.checkLoginByParam("777","123");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System.out.println(user);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6.MyBatis</w:t>
      </w:r>
      <w:r>
        <w:rPr>
          <w:rFonts w:ascii="MS Mincho" w:eastAsia="MS Mincho" w:hAnsi="MS Mincho" w:cs="MS Mincho"/>
          <w:i w:val="0"/>
          <w:iCs w:val="0"/>
        </w:rPr>
        <w:t>的各种</w:t>
      </w:r>
      <w:r>
        <w:rPr>
          <w:rFonts w:ascii="PMingLiU" w:eastAsia="PMingLiU" w:hAnsi="PMingLiU" w:cs="PMingLiU"/>
          <w:i w:val="0"/>
          <w:iCs w:val="0"/>
        </w:rPr>
        <w:t>查询</w:t>
      </w:r>
      <w:r>
        <w:rPr>
          <w:rFonts w:ascii="MS Mincho" w:eastAsia="MS Mincho" w:hAnsi="MS Mincho" w:cs="MS Mincho"/>
          <w:i w:val="0"/>
          <w:iCs w:val="0"/>
        </w:rPr>
        <w:t>功能</w:t>
      </w:r>
    </w:p>
    <w:p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/>
        <w:ind w:left="900" w:right="180" w:hanging="210"/>
        <w:jc w:val="left"/>
        <w:rPr>
          <w:sz w:val="24"/>
          <w:szCs w:val="24"/>
        </w:rPr>
      </w:pPr>
      <w:r>
        <w:t xml:space="preserve">MyBatis </w:t>
      </w:r>
      <w:r>
        <w:rPr>
          <w:rFonts w:ascii="MS Mincho" w:eastAsia="MS Mincho" w:hAnsi="MS Mincho" w:cs="MS Mincho"/>
        </w:rPr>
        <w:t>的各种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功能</w:t>
      </w:r>
      <w:r>
        <w:t xml:space="preserve"> </w:t>
      </w:r>
    </w:p>
    <w:p>
      <w:pPr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若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出的数据只有一条</w:t>
      </w:r>
      <w:r>
        <w:br/>
      </w:r>
      <w:r>
        <w:t>a&gt;</w:t>
      </w:r>
      <w:r>
        <w:rPr>
          <w:rFonts w:ascii="MS Mincho" w:eastAsia="MS Mincho" w:hAnsi="MS Mincho" w:cs="MS Mincho"/>
        </w:rPr>
        <w:t>可以通</w:t>
      </w:r>
      <w:r>
        <w:rPr>
          <w:rFonts w:ascii="PMingLiU" w:eastAsia="PMingLiU" w:hAnsi="PMingLiU" w:cs="PMingLiU"/>
        </w:rPr>
        <w:t>过实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类对</w:t>
      </w:r>
      <w:r>
        <w:rPr>
          <w:rFonts w:ascii="MS Mincho" w:eastAsia="MS Mincho" w:hAnsi="MS Mincho" w:cs="MS Mincho"/>
        </w:rPr>
        <w:t>象接收</w:t>
      </w:r>
      <w:r>
        <w:br/>
      </w:r>
      <w:r>
        <w:t>b&gt;</w:t>
      </w:r>
      <w:r>
        <w:rPr>
          <w:rFonts w:ascii="MS Mincho" w:eastAsia="MS Mincho" w:hAnsi="MS Mincho" w:cs="MS Mincho"/>
        </w:rPr>
        <w:t>可以通</w:t>
      </w:r>
      <w:r>
        <w:rPr>
          <w:rFonts w:ascii="PMingLiU" w:eastAsia="PMingLiU" w:hAnsi="PMingLiU" w:cs="PMingLiU"/>
        </w:rPr>
        <w:t>过</w:t>
      </w:r>
      <w:r>
        <w:t>list</w:t>
      </w:r>
      <w:r>
        <w:rPr>
          <w:rFonts w:ascii="MS Mincho" w:eastAsia="MS Mincho" w:hAnsi="MS Mincho" w:cs="MS Mincho"/>
        </w:rPr>
        <w:t>集合接收</w:t>
      </w:r>
      <w:r>
        <w:br/>
      </w:r>
      <w:r>
        <w:t>c&gt;</w:t>
      </w:r>
      <w:r>
        <w:rPr>
          <w:rFonts w:ascii="MS Mincho" w:eastAsia="MS Mincho" w:hAnsi="MS Mincho" w:cs="MS Mincho"/>
        </w:rPr>
        <w:t>可以通</w:t>
      </w:r>
      <w:r>
        <w:rPr>
          <w:rFonts w:ascii="PMingLiU" w:eastAsia="PMingLiU" w:hAnsi="PMingLiU" w:cs="PMingLiU"/>
        </w:rPr>
        <w:t>过</w:t>
      </w:r>
      <w:r>
        <w:t>mao</w:t>
      </w:r>
      <w:r>
        <w:rPr>
          <w:rFonts w:ascii="MS Mincho" w:eastAsia="MS Mincho" w:hAnsi="MS Mincho" w:cs="MS Mincho"/>
        </w:rPr>
        <w:t>集合接收</w:t>
      </w:r>
      <w:r>
        <w:br/>
      </w:r>
      <w:r>
        <w:rPr>
          <w:rFonts w:ascii="PMingLiU" w:eastAsia="PMingLiU" w:hAnsi="PMingLiU" w:cs="PMingLiU"/>
        </w:rPr>
        <w:t>结</w:t>
      </w:r>
      <w:r>
        <w:rPr>
          <w:rFonts w:ascii="MS Mincho" w:eastAsia="MS Mincho" w:hAnsi="MS Mincho" w:cs="MS Mincho"/>
        </w:rPr>
        <w:t>果</w:t>
      </w:r>
      <w:r>
        <w:t>:{password=123456, gender=</w:t>
      </w:r>
      <w:r>
        <w:rPr>
          <w:rFonts w:ascii="MS Mincho" w:eastAsia="MS Mincho" w:hAnsi="MS Mincho" w:cs="MS Mincho"/>
        </w:rPr>
        <w:t>男</w:t>
      </w:r>
      <w:r>
        <w:t>, name=admin3, id=3, age=23, email=12345@qq.com}</w:t>
      </w:r>
    </w:p>
    <w:p>
      <w:pPr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若当前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出的数据有多条</w:t>
      </w:r>
      <w:r>
        <w:br/>
      </w:r>
      <w:r>
        <w:t>a&gt;</w:t>
      </w:r>
      <w:r>
        <w:rPr>
          <w:rFonts w:ascii="MS Mincho" w:eastAsia="MS Mincho" w:hAnsi="MS Mincho" w:cs="MS Mincho"/>
        </w:rPr>
        <w:t>可以通</w:t>
      </w:r>
      <w:r>
        <w:rPr>
          <w:rFonts w:ascii="PMingLiU" w:eastAsia="PMingLiU" w:hAnsi="PMingLiU" w:cs="PMingLiU"/>
        </w:rPr>
        <w:t>过实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类类</w:t>
      </w:r>
      <w:r>
        <w:rPr>
          <w:rFonts w:ascii="MS Mincho" w:eastAsia="MS Mincho" w:hAnsi="MS Mincho" w:cs="MS Mincho"/>
        </w:rPr>
        <w:t>型的</w:t>
      </w:r>
      <w:r>
        <w:t>list</w:t>
      </w:r>
      <w:r>
        <w:rPr>
          <w:rFonts w:ascii="MS Mincho" w:eastAsia="MS Mincho" w:hAnsi="MS Mincho" w:cs="MS Mincho"/>
        </w:rPr>
        <w:t>集合接收</w:t>
      </w:r>
      <w:r>
        <w:br/>
      </w:r>
      <w:r>
        <w:t>b&gt;</w:t>
      </w:r>
      <w:r>
        <w:rPr>
          <w:rFonts w:ascii="MS Mincho" w:eastAsia="MS Mincho" w:hAnsi="MS Mincho" w:cs="MS Mincho"/>
        </w:rPr>
        <w:t>可以通</w:t>
      </w:r>
      <w:r>
        <w:rPr>
          <w:rFonts w:ascii="PMingLiU" w:eastAsia="PMingLiU" w:hAnsi="PMingLiU" w:cs="PMingLiU"/>
        </w:rPr>
        <w:t>过</w:t>
      </w:r>
      <w:r>
        <w:t>map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型的</w:t>
      </w:r>
      <w:r>
        <w:t>list</w:t>
      </w:r>
      <w:r>
        <w:rPr>
          <w:rFonts w:ascii="MS Mincho" w:eastAsia="MS Mincho" w:hAnsi="MS Mincho" w:cs="MS Mincho"/>
        </w:rPr>
        <w:t>集合接收</w:t>
      </w:r>
      <w:r>
        <w:br/>
      </w:r>
      <w:r>
        <w:t>c&gt;</w:t>
      </w:r>
      <w:r>
        <w:rPr>
          <w:rFonts w:ascii="MS Mincho" w:eastAsia="MS Mincho" w:hAnsi="MS Mincho" w:cs="MS Mincho"/>
        </w:rPr>
        <w:t>可以在</w:t>
      </w:r>
      <w:r>
        <w:t>mapper</w:t>
      </w:r>
      <w:r>
        <w:rPr>
          <w:rFonts w:ascii="MS Mincho" w:eastAsia="MS Mincho" w:hAnsi="MS Mincho" w:cs="MS Mincho"/>
        </w:rPr>
        <w:t>接口的方法上添加</w:t>
      </w:r>
      <w:r>
        <w:t>@MapKey</w:t>
      </w:r>
      <w:r>
        <w:rPr>
          <w:rFonts w:ascii="MS Mincho" w:eastAsia="MS Mincho" w:hAnsi="MS Mincho" w:cs="MS Mincho"/>
        </w:rPr>
        <w:t>注解，</w:t>
      </w:r>
      <w: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可以将每条数据</w:t>
      </w:r>
      <w:r>
        <w:rPr>
          <w:rFonts w:ascii="PMingLiU" w:eastAsia="PMingLiU" w:hAnsi="PMingLiU" w:cs="PMingLiU"/>
        </w:rPr>
        <w:t>转换</w:t>
      </w:r>
      <w:r>
        <w:rPr>
          <w:rFonts w:ascii="MS Mincho" w:eastAsia="MS Mincho" w:hAnsi="MS Mincho" w:cs="MS Mincho"/>
        </w:rPr>
        <w:t>的</w:t>
      </w:r>
      <w:r>
        <w:t>map</w:t>
      </w:r>
      <w:r>
        <w:rPr>
          <w:rFonts w:ascii="MS Mincho" w:eastAsia="MS Mincho" w:hAnsi="MS Mincho" w:cs="MS Mincho"/>
        </w:rPr>
        <w:t>集合作</w:t>
      </w:r>
      <w:r>
        <w:rPr>
          <w:rFonts w:ascii="PMingLiU" w:eastAsia="PMingLiU" w:hAnsi="PMingLiU" w:cs="PMingLiU"/>
        </w:rPr>
        <w:t>为值</w:t>
      </w:r>
      <w:r>
        <w:t>,</w:t>
      </w:r>
      <w:r>
        <w:rPr>
          <w:rFonts w:ascii="MS Mincho" w:eastAsia="MS Mincho" w:hAnsi="MS Mincho" w:cs="MS Mincho"/>
        </w:rPr>
        <w:t>以某个字段的</w:t>
      </w:r>
      <w:r>
        <w:rPr>
          <w:rFonts w:ascii="PMingLiU" w:eastAsia="PMingLiU" w:hAnsi="PMingLiU" w:cs="PMingLiU"/>
        </w:rPr>
        <w:t>值</w:t>
      </w:r>
      <w:r>
        <w:rPr>
          <w:rFonts w:ascii="MS Mincho" w:eastAsia="MS Mincho" w:hAnsi="MS Mincho" w:cs="MS Mincho"/>
        </w:rPr>
        <w:t>作</w:t>
      </w:r>
      <w:r>
        <w:rPr>
          <w:rFonts w:ascii="PMingLiU" w:eastAsia="PMingLiU" w:hAnsi="PMingLiU" w:cs="PMingLiU"/>
        </w:rPr>
        <w:t>为键</w:t>
      </w:r>
      <w:r>
        <w:rPr>
          <w:rFonts w:ascii="MS Mincho" w:eastAsia="MS Mincho" w:hAnsi="MS Mincho" w:cs="MS Mincho"/>
        </w:rPr>
        <w:t>，放在同一个</w:t>
      </w:r>
      <w:r>
        <w:t>map</w:t>
      </w:r>
      <w:r>
        <w:rPr>
          <w:rFonts w:ascii="MS Mincho" w:eastAsia="MS Mincho" w:hAnsi="MS Mincho" w:cs="MS Mincho"/>
        </w:rPr>
        <w:t>集合中</w:t>
      </w:r>
      <w:r>
        <w:br/>
      </w:r>
      <w:r>
        <w:rPr>
          <w:rFonts w:ascii="MS Mincho" w:eastAsia="MS Mincho" w:hAnsi="MS Mincho" w:cs="MS Mincho"/>
        </w:rPr>
        <w:t>注意：一定不能通</w:t>
      </w:r>
      <w:r>
        <w:rPr>
          <w:rFonts w:ascii="PMingLiU" w:eastAsia="PMingLiU" w:hAnsi="PMingLiU" w:cs="PMingLiU"/>
        </w:rPr>
        <w:t>过实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类对</w:t>
      </w:r>
      <w:r>
        <w:rPr>
          <w:rFonts w:ascii="MS Mincho" w:eastAsia="MS Mincho" w:hAnsi="MS Mincho" w:cs="MS Mincho"/>
        </w:rPr>
        <w:t>象接收，抛出异常</w:t>
      </w:r>
      <w:r>
        <w:t>TooManyResultException</w:t>
      </w:r>
      <w:r>
        <w:br/>
      </w:r>
      <w:r>
        <w:t>MyBatis</w:t>
      </w:r>
      <w:r>
        <w:rPr>
          <w:rFonts w:ascii="MS Mincho" w:eastAsia="MS Mincho" w:hAnsi="MS Mincho" w:cs="MS Mincho"/>
        </w:rPr>
        <w:t>中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置了默</w:t>
      </w:r>
      <w:r>
        <w:rPr>
          <w:rFonts w:ascii="PMingLiU" w:eastAsia="PMingLiU" w:hAnsi="PMingLiU" w:cs="PMingLiU"/>
        </w:rPr>
        <w:t>认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型</w:t>
      </w:r>
      <w:r>
        <w:rPr>
          <w:rFonts w:ascii="PMingLiU" w:eastAsia="PMingLiU" w:hAnsi="PMingLiU" w:cs="PMingLiU"/>
        </w:rPr>
        <w:t>别</w:t>
      </w:r>
      <w:r>
        <w:rPr>
          <w:rFonts w:ascii="MS Mincho" w:eastAsia="MS Mincho" w:hAnsi="MS Mincho" w:cs="MS Mincho"/>
        </w:rPr>
        <w:t>名</w:t>
      </w:r>
    </w:p>
    <w:p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一个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类对</w:t>
      </w:r>
      <w:r>
        <w:rPr>
          <w:rFonts w:ascii="MS Mincho" w:eastAsia="MS Mincho" w:hAnsi="MS Mincho" w:cs="MS Mincho"/>
        </w:rPr>
        <w:t>象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根据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id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信息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List&lt;User&gt; getUserById(@Param("id") Integer id);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&lt;!--User getUserById(@Param("id") Integer id)--&gt;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id="getUserById"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t_user where id = #{id};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一个</w:t>
      </w:r>
      <w:r>
        <w:t xml:space="preserve"> List </w:t>
      </w:r>
      <w:r>
        <w:rPr>
          <w:rFonts w:ascii="MS Mincho" w:eastAsia="MS Mincho" w:hAnsi="MS Mincho" w:cs="MS Mincho"/>
        </w:rPr>
        <w:t>集合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所有的用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信息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List&lt;User&gt; getAllUser();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&lt;!--List&lt;User&gt; getAllUser();--&gt;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id="getAllUser"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t_user;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查询单</w:t>
      </w:r>
      <w:r>
        <w:rPr>
          <w:rFonts w:ascii="MS Mincho" w:eastAsia="MS Mincho" w:hAnsi="MS Mincho" w:cs="MS Mincho"/>
        </w:rPr>
        <w:t>个数据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信息的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总记录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数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Integer getCount();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&lt;!--Integer getCount();--&gt;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id="getCount" resultType="Integer"&gt;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count(*) from t_user;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一条数据</w:t>
      </w:r>
      <w:r>
        <w:rPr>
          <w:rFonts w:ascii="PMingLiU" w:eastAsia="PMingLiU" w:hAnsi="PMingLiU" w:cs="PMingLiU"/>
        </w:rPr>
        <w:t>为</w:t>
      </w:r>
      <w:r>
        <w:t xml:space="preserve"> Map </w:t>
      </w:r>
      <w:r>
        <w:rPr>
          <w:rFonts w:ascii="MS Mincho" w:eastAsia="MS Mincho" w:hAnsi="MS Mincho" w:cs="MS Mincho"/>
        </w:rPr>
        <w:t>的集合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根据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id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信息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为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一个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map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集合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Map&lt;String,Object&gt; getUserByIdToMap(@Param("id") Integer id);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&lt;!--Map&lt;String,Object&gt; getUserByIdToMap(@Param("id") Integer id);--&gt;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id="getUserByIdToMap" resultType="map"&gt;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t_user where id = #{id};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多条数据</w:t>
      </w:r>
      <w:r>
        <w:rPr>
          <w:rFonts w:ascii="PMingLiU" w:eastAsia="PMingLiU" w:hAnsi="PMingLiU" w:cs="PMingLiU"/>
        </w:rPr>
        <w:t>为</w:t>
      </w:r>
      <w:r>
        <w:t xml:space="preserve"> Map </w:t>
      </w:r>
      <w:r>
        <w:rPr>
          <w:rFonts w:ascii="MS Mincho" w:eastAsia="MS Mincho" w:hAnsi="MS Mincho" w:cs="MS Mincho"/>
        </w:rPr>
        <w:t>的集合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所有用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户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信息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为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map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集合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//List&lt;Map&lt;String,Object&gt;&gt; getAllUserToMap();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@MapKey("id")//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找一个唯一字段做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键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Map&lt;String,Object&gt; getAllUserToMap();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&lt;!--Map&lt;String,Object&gt; getAllUserToMap();--&gt;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id="getAllUserToMap" resultType="map"&gt;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t_user;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7.</w:t>
      </w:r>
      <w:r>
        <w:rPr>
          <w:rFonts w:ascii="MS Mincho" w:eastAsia="MS Mincho" w:hAnsi="MS Mincho" w:cs="MS Mincho"/>
          <w:i w:val="0"/>
          <w:iCs w:val="0"/>
        </w:rPr>
        <w:t>特殊</w:t>
      </w:r>
      <w:r>
        <w:rPr>
          <w:rFonts w:ascii="Segoe UI" w:eastAsia="Segoe UI" w:hAnsi="Segoe UI" w:cs="Segoe UI"/>
          <w:i w:val="0"/>
          <w:iCs w:val="0"/>
        </w:rPr>
        <w:t>SQL</w:t>
      </w:r>
      <w:r>
        <w:rPr>
          <w:rFonts w:ascii="MS Mincho" w:eastAsia="MS Mincho" w:hAnsi="MS Mincho" w:cs="MS Mincho"/>
          <w:i w:val="0"/>
          <w:iCs w:val="0"/>
        </w:rPr>
        <w:t>的</w:t>
      </w:r>
      <w:r>
        <w:rPr>
          <w:rFonts w:ascii="PMingLiU" w:eastAsia="PMingLiU" w:hAnsi="PMingLiU" w:cs="PMingLiU"/>
          <w:i w:val="0"/>
          <w:iCs w:val="0"/>
        </w:rPr>
        <w:t>执</w:t>
      </w:r>
      <w:r>
        <w:rPr>
          <w:rFonts w:ascii="MS Mincho" w:eastAsia="MS Mincho" w:hAnsi="MS Mincho" w:cs="MS Mincho"/>
          <w:i w:val="0"/>
          <w:iCs w:val="0"/>
        </w:rPr>
        <w:t>行</w:t>
      </w:r>
      <w:r>
        <w:rPr>
          <w:rFonts w:ascii="Segoe UI" w:eastAsia="Segoe UI" w:hAnsi="Segoe UI" w:cs="Segoe UI"/>
          <w:i w:val="0"/>
          <w:iCs w:val="0"/>
        </w:rPr>
        <w:t>(</w:t>
      </w:r>
      <w:r>
        <w:rPr>
          <w:rFonts w:ascii="MS Mincho" w:eastAsia="MS Mincho" w:hAnsi="MS Mincho" w:cs="MS Mincho"/>
          <w:i w:val="0"/>
          <w:iCs w:val="0"/>
        </w:rPr>
        <w:t>使用</w:t>
      </w:r>
      <w:r>
        <w:rPr>
          <w:rFonts w:ascii="Segoe UI" w:eastAsia="Segoe UI" w:hAnsi="Segoe UI" w:cs="Segoe UI"/>
          <w:i w:val="0"/>
          <w:iCs w:val="0"/>
        </w:rPr>
        <w:t>${}</w:t>
      </w:r>
      <w:r>
        <w:rPr>
          <w:rFonts w:ascii="MS Mincho" w:eastAsia="MS Mincho" w:hAnsi="MS Mincho" w:cs="MS Mincho"/>
          <w:i w:val="0"/>
          <w:iCs w:val="0"/>
        </w:rPr>
        <w:t>的情况</w:t>
      </w:r>
      <w:r>
        <w:rPr>
          <w:rFonts w:ascii="Segoe UI" w:eastAsia="Segoe UI" w:hAnsi="Segoe UI" w:cs="Segoe UI"/>
          <w:i w:val="0"/>
          <w:iCs w:val="0"/>
        </w:rPr>
        <w:t>)</w:t>
      </w:r>
    </w:p>
    <w:p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模糊</w:t>
      </w:r>
      <w:r>
        <w:rPr>
          <w:rFonts w:ascii="PMingLiU" w:eastAsia="PMingLiU" w:hAnsi="PMingLiU" w:cs="PMingLiU"/>
        </w:rPr>
        <w:t>查询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id="getUserByLike"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/*select * from t_user where name like '%${name}%'*/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/*select * from t_user where name like concat('%',#{name},'%')*/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select * from t_user where name like "%"${name}"%"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&lt;/select&gt;</w:t>
      </w:r>
    </w:p>
    <w:p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批量</w:t>
      </w:r>
      <w:r>
        <w:rPr>
          <w:rFonts w:ascii="PMingLiU" w:eastAsia="PMingLiU" w:hAnsi="PMingLiU" w:cs="PMingLiU"/>
        </w:rPr>
        <w:t>删</w:t>
      </w:r>
      <w:r>
        <w:rPr>
          <w:rFonts w:ascii="MS Mincho" w:eastAsia="MS Mincho" w:hAnsi="MS Mincho" w:cs="MS Mincho"/>
        </w:rPr>
        <w:t>除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&lt;!--int deleteMore(@Param("ids") String ids);--&gt;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&lt;delete id="deleteMore"&gt;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delete from t_user where id in (${ids})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&lt;/delete&gt;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@Test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void testDeleteMore(){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 sqlSession = SqlSessionUtils.getSqlSession();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SQLMapper mapper = sqlSession.getMapper(SQLMapper.class);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int deleteMore = mapper.deleteMore("4,8");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动态设</w:t>
      </w:r>
      <w:r>
        <w:rPr>
          <w:rFonts w:ascii="MS Mincho" w:eastAsia="MS Mincho" w:hAnsi="MS Mincho" w:cs="MS Mincho"/>
        </w:rPr>
        <w:t>置表名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&lt;!--List&lt;User&gt; getUserByTableName(@Param("tableName") String tableName);--&gt;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id="getUserByTableName" resultType="User"&gt;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${tableName}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@Test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void testGetUserByTableName(){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 sqlSession = SqlSessionUtils.getSqlSession();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SQLMapper mapper = sqlSession.getMapper(SQLMapper.class);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List&lt;User&gt; list = mapper.getUserByTableName("t_user");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System.out.println(list);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添加功能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取自增的主</w:t>
      </w:r>
      <w:r>
        <w:rPr>
          <w:rFonts w:ascii="PMingLiU" w:eastAsia="PMingLiU" w:hAnsi="PMingLiU" w:cs="PMingLiU"/>
        </w:rPr>
        <w:t>键</w:t>
      </w:r>
    </w:p>
    <w:p>
      <w:pPr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使用</w:t>
      </w:r>
      <w:r>
        <w:rPr>
          <w:rFonts w:ascii="PMingLiU" w:eastAsia="PMingLiU" w:hAnsi="PMingLiU" w:cs="PMingLiU"/>
        </w:rPr>
        <w:t>场</w:t>
      </w:r>
      <w:r>
        <w:rPr>
          <w:rFonts w:ascii="MS Mincho" w:eastAsia="MS Mincho" w:hAnsi="MS Mincho" w:cs="MS Mincho"/>
        </w:rPr>
        <w:t>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/>
        <w:jc w:val="left"/>
        <w:rPr>
          <w:sz w:val="24"/>
          <w:szCs w:val="24"/>
        </w:rPr>
      </w:pPr>
      <w:r>
        <w:t>t_clazz(clazz_id,clazz_name)</w:t>
      </w:r>
      <w:r>
        <w:br/>
      </w:r>
      <w:r>
        <w:t>t_student(student_id,student_name,clazz_id)</w:t>
      </w:r>
    </w:p>
    <w:p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添加班</w:t>
      </w:r>
      <w:r>
        <w:rPr>
          <w:rFonts w:ascii="PMingLiU" w:eastAsia="PMingLiU" w:hAnsi="PMingLiU" w:cs="PMingLiU"/>
        </w:rPr>
        <w:t>级</w:t>
      </w:r>
      <w:r>
        <w:rPr>
          <w:rFonts w:ascii="MS Mincho" w:eastAsia="MS Mincho" w:hAnsi="MS Mincho" w:cs="MS Mincho"/>
        </w:rPr>
        <w:t>信息</w:t>
      </w:r>
    </w:p>
    <w:p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取新添加的班</w:t>
      </w:r>
      <w:r>
        <w:rPr>
          <w:rFonts w:ascii="PMingLiU" w:eastAsia="PMingLiU" w:hAnsi="PMingLiU" w:cs="PMingLiU"/>
        </w:rPr>
        <w:t>级</w:t>
      </w:r>
      <w:r>
        <w:rPr>
          <w:rFonts w:ascii="MS Mincho" w:eastAsia="MS Mincho" w:hAnsi="MS Mincho" w:cs="MS Mincho"/>
        </w:rPr>
        <w:t>的</w:t>
      </w:r>
      <w:r>
        <w:t xml:space="preserve"> id</w:t>
      </w:r>
    </w:p>
    <w:p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为</w:t>
      </w:r>
      <w:r>
        <w:rPr>
          <w:rFonts w:ascii="MS Mincho" w:eastAsia="MS Mincho" w:hAnsi="MS Mincho" w:cs="MS Mincho"/>
        </w:rPr>
        <w:t>班</w:t>
      </w:r>
      <w:r>
        <w:rPr>
          <w:rFonts w:ascii="PMingLiU" w:eastAsia="PMingLiU" w:hAnsi="PMingLiU" w:cs="PMingLiU"/>
        </w:rPr>
        <w:t>级</w:t>
      </w:r>
      <w:r>
        <w:rPr>
          <w:rFonts w:ascii="MS Mincho" w:eastAsia="MS Mincho" w:hAnsi="MS Mincho" w:cs="MS Mincho"/>
        </w:rPr>
        <w:t>分配学生，即将某学的班</w:t>
      </w:r>
      <w:r>
        <w:rPr>
          <w:rFonts w:ascii="PMingLiU" w:eastAsia="PMingLiU" w:hAnsi="PMingLiU" w:cs="PMingLiU"/>
        </w:rPr>
        <w:t>级</w:t>
      </w:r>
      <w:r>
        <w:t xml:space="preserve"> id </w:t>
      </w:r>
      <w:r>
        <w:rPr>
          <w:rFonts w:ascii="MS Mincho" w:eastAsia="MS Mincho" w:hAnsi="MS Mincho" w:cs="MS Mincho"/>
        </w:rPr>
        <w:t>修改</w:t>
      </w:r>
      <w:r>
        <w:rPr>
          <w:rFonts w:ascii="PMingLiU" w:eastAsia="PMingLiU" w:hAnsi="PMingLiU" w:cs="PMingLiU"/>
        </w:rPr>
        <w:t>为</w:t>
      </w:r>
      <w:r>
        <w:rPr>
          <w:rFonts w:ascii="MS Mincho" w:eastAsia="MS Mincho" w:hAnsi="MS Mincho" w:cs="MS Mincho"/>
        </w:rPr>
        <w:t>新添加的班</w:t>
      </w:r>
      <w:r>
        <w:rPr>
          <w:rFonts w:ascii="PMingLiU" w:eastAsia="PMingLiU" w:hAnsi="PMingLiU" w:cs="PMingLiU"/>
        </w:rPr>
        <w:t>级</w:t>
      </w:r>
      <w:r>
        <w:rPr>
          <w:rFonts w:ascii="MS Mincho" w:eastAsia="MS Mincho" w:hAnsi="MS Mincho" w:cs="MS Mincho"/>
        </w:rPr>
        <w:t>的</w:t>
      </w:r>
      <w:r>
        <w:t xml:space="preserve"> id</w:t>
      </w:r>
    </w:p>
    <w:p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在</w:t>
      </w:r>
      <w:r>
        <w:t xml:space="preserve"> mapper.xml </w:t>
      </w:r>
      <w:r>
        <w:rPr>
          <w:rFonts w:ascii="MS Mincho" w:eastAsia="MS Mincho" w:hAnsi="MS Mincho" w:cs="MS Mincho"/>
        </w:rPr>
        <w:t>中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置两个属性</w:t>
      </w:r>
      <w:r>
        <w:t xml:space="preserve"> </w:t>
      </w:r>
    </w:p>
    <w:p>
      <w:pPr>
        <w:numPr>
          <w:ilvl w:val="2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>useGeneratedKeys</w:t>
      </w:r>
      <w:r>
        <w:rPr>
          <w:rFonts w:ascii="MS Mincho" w:eastAsia="MS Mincho" w:hAnsi="MS Mincho" w:cs="MS Mincho"/>
        </w:rPr>
        <w:t>：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置使用自增的主</w:t>
      </w:r>
      <w:r>
        <w:rPr>
          <w:rFonts w:ascii="PMingLiU" w:eastAsia="PMingLiU" w:hAnsi="PMingLiU" w:cs="PMingLiU"/>
        </w:rPr>
        <w:t>键</w:t>
      </w:r>
    </w:p>
    <w:p>
      <w:pPr>
        <w:numPr>
          <w:ilvl w:val="2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>keyProperty</w:t>
      </w:r>
      <w:r>
        <w:rPr>
          <w:rFonts w:ascii="MS Mincho" w:eastAsia="MS Mincho" w:hAnsi="MS Mincho" w:cs="MS Mincho"/>
        </w:rPr>
        <w:t>：因</w:t>
      </w:r>
      <w:r>
        <w:rPr>
          <w:rFonts w:ascii="PMingLiU" w:eastAsia="PMingLiU" w:hAnsi="PMingLiU" w:cs="PMingLiU"/>
        </w:rPr>
        <w:t>为</w:t>
      </w:r>
      <w:r>
        <w:rPr>
          <w:rFonts w:ascii="MS Mincho" w:eastAsia="MS Mincho" w:hAnsi="MS Mincho" w:cs="MS Mincho"/>
        </w:rPr>
        <w:t>增</w:t>
      </w:r>
      <w:r>
        <w:rPr>
          <w:rFonts w:ascii="PMingLiU" w:eastAsia="PMingLiU" w:hAnsi="PMingLiU" w:cs="PMingLiU"/>
        </w:rPr>
        <w:t>删</w:t>
      </w:r>
      <w:r>
        <w:rPr>
          <w:rFonts w:ascii="MS Mincho" w:eastAsia="MS Mincho" w:hAnsi="MS Mincho" w:cs="MS Mincho"/>
        </w:rPr>
        <w:t>改有</w:t>
      </w:r>
      <w:r>
        <w:rPr>
          <w:rFonts w:ascii="PMingLiU" w:eastAsia="PMingLiU" w:hAnsi="PMingLiU" w:cs="PMingLiU"/>
        </w:rPr>
        <w:t>统</w:t>
      </w:r>
      <w:r>
        <w:rPr>
          <w:rFonts w:ascii="MS Mincho" w:eastAsia="MS Mincho" w:hAnsi="MS Mincho" w:cs="MS Mincho"/>
        </w:rPr>
        <w:t>一的返回</w:t>
      </w:r>
      <w:r>
        <w:rPr>
          <w:rFonts w:ascii="PMingLiU" w:eastAsia="PMingLiU" w:hAnsi="PMingLiU" w:cs="PMingLiU"/>
        </w:rPr>
        <w:t>值</w:t>
      </w:r>
      <w:r>
        <w:rPr>
          <w:rFonts w:ascii="MS Mincho" w:eastAsia="MS Mincho" w:hAnsi="MS Mincho" w:cs="MS Mincho"/>
        </w:rPr>
        <w:t>是受影响的行数，因此只能将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取的自增的主</w:t>
      </w:r>
      <w:r>
        <w:rPr>
          <w:rFonts w:ascii="PMingLiU" w:eastAsia="PMingLiU" w:hAnsi="PMingLiU" w:cs="PMingLiU"/>
        </w:rPr>
        <w:t>键</w:t>
      </w:r>
      <w:r>
        <w:rPr>
          <w:rFonts w:ascii="MS Mincho" w:eastAsia="MS Mincho" w:hAnsi="MS Mincho" w:cs="MS Mincho"/>
        </w:rPr>
        <w:t>放在</w:t>
      </w:r>
      <w:r>
        <w:rPr>
          <w:rFonts w:ascii="PMingLiU" w:eastAsia="PMingLiU" w:hAnsi="PMingLiU" w:cs="PMingLiU"/>
        </w:rPr>
        <w:t>传输</w:t>
      </w:r>
      <w:r>
        <w:rPr>
          <w:rFonts w:ascii="MS Mincho" w:eastAsia="MS Mincho" w:hAnsi="MS Mincho" w:cs="MS Mincho"/>
        </w:rPr>
        <w:t>的参数</w:t>
      </w:r>
      <w:r>
        <w:t xml:space="preserve"> user 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象的某个属性中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&lt;!--void insertUser(User user);--&gt;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&lt;insert id="insertUser" useGeneratedKeys="true" keyProperty="id"&gt;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insert into t_user values(null,#{username},#{password},#{age},#{sex},#{email})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&lt;/insert&gt;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@Test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void testInsertUser(){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 sqlSession = SqlSessionUtils.getSqlSession();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SQLMapper mapper = sqlSession.getMapper(SQLMapper.class);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User user = new User(null, "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王五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", "123", 23, "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男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", "1224231137");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mapper.insertUser(user);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System.out.println(user);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8.</w:t>
      </w:r>
      <w:r>
        <w:rPr>
          <w:rFonts w:ascii="MS Mincho" w:eastAsia="MS Mincho" w:hAnsi="MS Mincho" w:cs="MS Mincho"/>
          <w:i w:val="0"/>
          <w:iCs w:val="0"/>
        </w:rPr>
        <w:t>自定</w:t>
      </w:r>
      <w:r>
        <w:rPr>
          <w:rFonts w:ascii="PMingLiU" w:eastAsia="PMingLiU" w:hAnsi="PMingLiU" w:cs="PMingLiU"/>
          <w:i w:val="0"/>
          <w:iCs w:val="0"/>
        </w:rPr>
        <w:t>义</w:t>
      </w:r>
      <w:r>
        <w:rPr>
          <w:rFonts w:ascii="MS Mincho" w:eastAsia="MS Mincho" w:hAnsi="MS Mincho" w:cs="MS Mincho"/>
          <w:i w:val="0"/>
          <w:iCs w:val="0"/>
        </w:rPr>
        <w:t>映射</w:t>
      </w:r>
      <w:r>
        <w:rPr>
          <w:rFonts w:ascii="Segoe UI" w:eastAsia="Segoe UI" w:hAnsi="Segoe UI" w:cs="Segoe UI"/>
          <w:i w:val="0"/>
          <w:iCs w:val="0"/>
        </w:rPr>
        <w:t>resultMap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480" w:right="525"/>
        <w:rPr>
          <w:sz w:val="24"/>
          <w:szCs w:val="24"/>
        </w:rPr>
      </w:pPr>
      <w:r>
        <w:rPr>
          <w:rFonts w:ascii="MS Mincho" w:eastAsia="MS Mincho" w:hAnsi="MS Mincho" w:cs="MS Mincho"/>
        </w:rPr>
        <w:t>若字段名和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中的属性名不一致，但是字段名符合数据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规则</w:t>
      </w:r>
      <w:r>
        <w:rPr>
          <w:rFonts w:ascii="MS Mincho" w:eastAsia="MS Mincho" w:hAnsi="MS Mincho" w:cs="MS Mincho"/>
        </w:rPr>
        <w:t>（使用</w:t>
      </w:r>
      <w:r>
        <w:t>_</w:t>
      </w:r>
      <w:r>
        <w:rPr>
          <w:rFonts w:ascii="MS Mincho" w:eastAsia="MS Mincho" w:hAnsi="MS Mincho" w:cs="MS Mincho"/>
        </w:rPr>
        <w:t>），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中的属性名符合</w:t>
      </w:r>
      <w:r>
        <w:t xml:space="preserve"> Java 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规则</w:t>
      </w:r>
      <w:r>
        <w:rPr>
          <w:rFonts w:ascii="MS Mincho" w:eastAsia="MS Mincho" w:hAnsi="MS Mincho" w:cs="MS Mincho"/>
        </w:rPr>
        <w:t>（使用</w:t>
      </w:r>
      <w:r>
        <w:rPr>
          <w:rFonts w:ascii="PMingLiU" w:eastAsia="PMingLiU" w:hAnsi="PMingLiU" w:cs="PMingLiU"/>
        </w:rPr>
        <w:t>驼</w:t>
      </w:r>
      <w:r>
        <w:rPr>
          <w:rFonts w:ascii="MS Mincho" w:eastAsia="MS Mincho" w:hAnsi="MS Mincho" w:cs="MS Mincho"/>
        </w:rPr>
        <w:t>峰）。此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也可通</w:t>
      </w:r>
      <w:r>
        <w:rPr>
          <w:rFonts w:ascii="PMingLiU" w:eastAsia="PMingLiU" w:hAnsi="PMingLiU" w:cs="PMingLiU"/>
        </w:rPr>
        <w:t>过</w:t>
      </w:r>
      <w:r>
        <w:rPr>
          <w:rFonts w:ascii="MS Mincho" w:eastAsia="MS Mincho" w:hAnsi="MS Mincho" w:cs="MS Mincho"/>
        </w:rPr>
        <w:t>以下两种方式</w:t>
      </w:r>
      <w:r>
        <w:rPr>
          <w:rFonts w:ascii="PMingLiU" w:eastAsia="PMingLiU" w:hAnsi="PMingLiU" w:cs="PMingLiU"/>
        </w:rPr>
        <w:t>处</w:t>
      </w:r>
      <w:r>
        <w:rPr>
          <w:rFonts w:ascii="MS Mincho" w:eastAsia="MS Mincho" w:hAnsi="MS Mincho" w:cs="MS Mincho"/>
        </w:rPr>
        <w:t>理字段名和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中的属性的映射关系</w:t>
      </w:r>
    </w:p>
    <w:p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在</w:t>
      </w:r>
      <w:r>
        <w:t xml:space="preserve"> sql </w:t>
      </w:r>
      <w:r>
        <w:rPr>
          <w:rFonts w:ascii="PMingLiU" w:eastAsia="PMingLiU" w:hAnsi="PMingLiU" w:cs="PMingLiU"/>
        </w:rPr>
        <w:t>语</w:t>
      </w:r>
      <w:r>
        <w:rPr>
          <w:rFonts w:ascii="MS Mincho" w:eastAsia="MS Mincho" w:hAnsi="MS Mincho" w:cs="MS Mincho"/>
        </w:rPr>
        <w:t>句中</w:t>
      </w:r>
      <w:r>
        <w:rPr>
          <w:rFonts w:ascii="PMingLiU" w:eastAsia="PMingLiU" w:hAnsi="PMingLiU" w:cs="PMingLiU"/>
        </w:rPr>
        <w:t>给</w:t>
      </w:r>
      <w:r>
        <w:rPr>
          <w:rFonts w:ascii="MS Mincho" w:eastAsia="MS Mincho" w:hAnsi="MS Mincho" w:cs="MS Mincho"/>
        </w:rPr>
        <w:t>字段名取</w:t>
      </w:r>
      <w:r>
        <w:rPr>
          <w:rFonts w:ascii="PMingLiU" w:eastAsia="PMingLiU" w:hAnsi="PMingLiU" w:cs="PMingLiU"/>
        </w:rPr>
        <w:t>别</w:t>
      </w:r>
      <w:r>
        <w:rPr>
          <w:rFonts w:ascii="MS Mincho" w:eastAsia="MS Mincho" w:hAnsi="MS Mincho" w:cs="MS Mincho"/>
        </w:rPr>
        <w:t>名，</w:t>
      </w:r>
      <w:r>
        <w:rPr>
          <w:rFonts w:ascii="PMingLiU" w:eastAsia="PMingLiU" w:hAnsi="PMingLiU" w:cs="PMingLiU"/>
        </w:rPr>
        <w:t>别</w:t>
      </w:r>
      <w:r>
        <w:rPr>
          <w:rFonts w:ascii="MS Mincho" w:eastAsia="MS Mincho" w:hAnsi="MS Mincho" w:cs="MS Mincho"/>
        </w:rPr>
        <w:t>名</w:t>
      </w:r>
      <w:r>
        <w:rPr>
          <w:rFonts w:ascii="PMingLiU" w:eastAsia="PMingLiU" w:hAnsi="PMingLiU" w:cs="PMingLiU"/>
        </w:rPr>
        <w:t>为</w:t>
      </w:r>
      <w:r>
        <w:rPr>
          <w:rFonts w:ascii="MS Mincho" w:eastAsia="MS Mincho" w:hAnsi="MS Mincho" w:cs="MS Mincho"/>
        </w:rPr>
        <w:t>属性名，如</w:t>
      </w:r>
      <w:r>
        <w:t xml:space="preserve"> emp_name -&gt; empName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id="getAllEmp" resultType="Emp"&gt;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eid,emp_name empName,age,sex,email from t_emp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在</w:t>
      </w:r>
      <w:r>
        <w:t xml:space="preserve"> mybatis-config </w:t>
      </w:r>
      <w:r>
        <w:rPr>
          <w:rFonts w:ascii="MS Mincho" w:eastAsia="MS Mincho" w:hAnsi="MS Mincho" w:cs="MS Mincho"/>
        </w:rPr>
        <w:t>中修改配置文件，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</w:t>
      </w:r>
      <w:r>
        <w:t xml:space="preserve"> setting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置一个全局配置信息</w:t>
      </w:r>
      <w:r>
        <w:t xml:space="preserve"> mapUnderscoreToCamelCase</w:t>
      </w:r>
      <w:r>
        <w:rPr>
          <w:rFonts w:ascii="MS Mincho" w:eastAsia="MS Mincho" w:hAnsi="MS Mincho" w:cs="MS Mincho"/>
        </w:rPr>
        <w:t>，可以在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表中数据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，自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将</w:t>
      </w:r>
      <w:r>
        <w:t>_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型的字段名</w:t>
      </w:r>
      <w:r>
        <w:rPr>
          <w:rFonts w:ascii="PMingLiU" w:eastAsia="PMingLiU" w:hAnsi="PMingLiU" w:cs="PMingLiU"/>
        </w:rPr>
        <w:t>转换为驼</w:t>
      </w:r>
      <w:r>
        <w:rPr>
          <w:rFonts w:ascii="MS Mincho" w:eastAsia="MS Mincho" w:hAnsi="MS Mincho" w:cs="MS Mincho"/>
        </w:rPr>
        <w:t>峰，例如：字段名</w:t>
      </w:r>
      <w:r>
        <w:t xml:space="preserve"> user_name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置了</w:t>
      </w:r>
      <w:r>
        <w:t xml:space="preserve"> mapUnderscoreToCamelCase</w:t>
      </w:r>
      <w:r>
        <w:rPr>
          <w:rFonts w:ascii="MS Mincho" w:eastAsia="MS Mincho" w:hAnsi="MS Mincho" w:cs="MS Mincho"/>
        </w:rPr>
        <w:t>，此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字段名就会</w:t>
      </w:r>
      <w:r>
        <w:rPr>
          <w:rFonts w:ascii="PMingLiU" w:eastAsia="PMingLiU" w:hAnsi="PMingLiU" w:cs="PMingLiU"/>
        </w:rPr>
        <w:t>转换为</w:t>
      </w:r>
      <w:r>
        <w:t xml:space="preserve"> userName</w:t>
      </w:r>
      <w:r>
        <w:rPr>
          <w:rFonts w:ascii="MS Mincho" w:eastAsia="MS Mincho" w:hAnsi="MS Mincho" w:cs="MS Mincho"/>
        </w:rPr>
        <w:t>。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&lt;settings&gt;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&lt;setting name="mapUnderscoreToCamelCase" value="true"/&gt;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&lt;/settings&gt;</w:t>
      </w:r>
    </w:p>
    <w:p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通</w:t>
      </w:r>
      <w:r>
        <w:rPr>
          <w:rFonts w:ascii="PMingLiU" w:eastAsia="PMingLiU" w:hAnsi="PMingLiU" w:cs="PMingLiU"/>
        </w:rPr>
        <w:t>过</w:t>
      </w:r>
      <w:r>
        <w:t xml:space="preserve"> resultMap 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置自定</w:t>
      </w:r>
      <w:r>
        <w:rPr>
          <w:rFonts w:ascii="PMingLiU" w:eastAsia="PMingLiU" w:hAnsi="PMingLiU" w:cs="PMingLiU"/>
        </w:rPr>
        <w:t>义</w:t>
      </w:r>
      <w:r>
        <w:rPr>
          <w:rFonts w:ascii="MS Mincho" w:eastAsia="MS Mincho" w:hAnsi="MS Mincho" w:cs="MS Mincho"/>
        </w:rPr>
        <w:t>的映射关系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自定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义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映射关系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resultMap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置自定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义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映射关系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id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：唯一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标识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，不能重复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type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置映射关系的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体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型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属性：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property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置映射关系中的属性名，必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是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type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属性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置的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实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体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类类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型中的属性名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column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置映射关系中的字段名，必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须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是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sql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语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句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出的字段名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&lt;resultMap id="empResultMap" type="Emp"&gt;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&lt;id property="eid" column="eid"&gt;&lt;/id&gt;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&lt;result property="empName" column="emp_name"&gt;&lt;/result&gt;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&lt;result property="age" column="age"&gt;&lt;/result&gt;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&lt;result property="sex" column="sex"&gt;&lt;/result&gt;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&lt;result property="email" column="email"&gt;&lt;/result&gt;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&lt;/resultMap&gt;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&lt;!--List&lt;Emp&gt; getAllEmp();--&gt;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id="getAllEmp" resultMap="empResultMap"&gt;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t_emp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多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一映射</w:t>
      </w:r>
      <w:r>
        <w:rPr>
          <w:rFonts w:ascii="PMingLiU" w:eastAsia="PMingLiU" w:hAnsi="PMingLiU" w:cs="PMingLiU"/>
        </w:rPr>
        <w:t>处</w:t>
      </w:r>
      <w:r>
        <w:rPr>
          <w:rFonts w:ascii="MS Mincho" w:eastAsia="MS Mincho" w:hAnsi="MS Mincho" w:cs="MS Mincho"/>
        </w:rPr>
        <w:t>理</w:t>
      </w:r>
    </w:p>
    <w:p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级联</w:t>
      </w:r>
      <w:r>
        <w:rPr>
          <w:rFonts w:ascii="MS Mincho" w:eastAsia="MS Mincho" w:hAnsi="MS Mincho" w:cs="MS Mincho"/>
        </w:rPr>
        <w:t>方式</w:t>
      </w:r>
      <w:r>
        <w:rPr>
          <w:rFonts w:ascii="PMingLiU" w:eastAsia="PMingLiU" w:hAnsi="PMingLiU" w:cs="PMingLiU"/>
        </w:rPr>
        <w:t>处</w:t>
      </w:r>
      <w:r>
        <w:rPr>
          <w:rFonts w:ascii="MS Mincho" w:eastAsia="MS Mincho" w:hAnsi="MS Mincho" w:cs="MS Mincho"/>
        </w:rPr>
        <w:t>理映射关系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&lt;/select&gt;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&lt;resultMap id="empAndDeptResultMapOne" type="Emp"&gt;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&lt;id property="eid" column="eid"&gt;&lt;/id&gt;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&lt;result property="empName" column="emp_name"&gt;&lt;/result&gt;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&lt;result property="age" column="age"&gt;&lt;/result&gt;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&lt;result property="sex" column="sex"&gt;&lt;/result&gt;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&lt;result property="email" column="email"&gt;&lt;/result&gt;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&lt;result property="dept.did" column="did"&gt;&lt;/result&gt;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&lt;result property="dept.deptName" column="dept_name"&gt;&lt;/result&gt;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&lt;/resultMap&gt;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&lt;!--Emp getEmpAndDept(@Param("eid") Integer eid);--&gt;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&lt;select id="getEmpAndDept" resultMap="empAndDeptResultMapOne"&gt;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select * from t_emp left join t_dept on t_emp.did = t_dept.did where t_emp.eid = #{eid}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&lt;/select&gt;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使用</w:t>
      </w:r>
      <w:r>
        <w:t xml:space="preserve"> association </w:t>
      </w:r>
      <w:r>
        <w:rPr>
          <w:rFonts w:ascii="PMingLiU" w:eastAsia="PMingLiU" w:hAnsi="PMingLiU" w:cs="PMingLiU"/>
        </w:rPr>
        <w:t>处</w:t>
      </w:r>
      <w:r>
        <w:rPr>
          <w:rFonts w:ascii="MS Mincho" w:eastAsia="MS Mincho" w:hAnsi="MS Mincho" w:cs="MS Mincho"/>
        </w:rPr>
        <w:t>理映射关系</w:t>
      </w:r>
    </w:p>
    <w:p>
      <w:pPr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>association</w:t>
      </w:r>
      <w:r>
        <w:rPr>
          <w:rFonts w:ascii="MS Mincho" w:eastAsia="MS Mincho" w:hAnsi="MS Mincho" w:cs="MS Mincho"/>
        </w:rPr>
        <w:t>：</w:t>
      </w:r>
      <w:r>
        <w:rPr>
          <w:rFonts w:ascii="PMingLiU" w:eastAsia="PMingLiU" w:hAnsi="PMingLiU" w:cs="PMingLiU"/>
        </w:rPr>
        <w:t>处</w:t>
      </w:r>
      <w:r>
        <w:rPr>
          <w:rFonts w:ascii="MS Mincho" w:eastAsia="MS Mincho" w:hAnsi="MS Mincho" w:cs="MS Mincho"/>
        </w:rPr>
        <w:t>理多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一的映射关系</w:t>
      </w:r>
    </w:p>
    <w:p>
      <w:pPr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>property</w:t>
      </w:r>
      <w:r>
        <w:rPr>
          <w:rFonts w:ascii="MS Mincho" w:eastAsia="MS Mincho" w:hAnsi="MS Mincho" w:cs="MS Mincho"/>
        </w:rPr>
        <w:t>：需要</w:t>
      </w:r>
      <w:r>
        <w:rPr>
          <w:rFonts w:ascii="PMingLiU" w:eastAsia="PMingLiU" w:hAnsi="PMingLiU" w:cs="PMingLiU"/>
        </w:rPr>
        <w:t>处</w:t>
      </w:r>
      <w:r>
        <w:rPr>
          <w:rFonts w:ascii="MS Mincho" w:eastAsia="MS Mincho" w:hAnsi="MS Mincho" w:cs="MS Mincho"/>
        </w:rPr>
        <w:t>理多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的映射关系的属性名</w:t>
      </w:r>
    </w:p>
    <w:p>
      <w:pPr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>javaType</w:t>
      </w:r>
      <w:r>
        <w:rPr>
          <w:rFonts w:ascii="MS Mincho" w:eastAsia="MS Mincho" w:hAnsi="MS Mincho" w:cs="MS Mincho"/>
        </w:rPr>
        <w:t>：</w:t>
      </w:r>
      <w:r>
        <w:rPr>
          <w:rFonts w:ascii="PMingLiU" w:eastAsia="PMingLiU" w:hAnsi="PMingLiU" w:cs="PMingLiU"/>
        </w:rPr>
        <w:t>该</w:t>
      </w:r>
      <w:r>
        <w:rPr>
          <w:rFonts w:ascii="MS Mincho" w:eastAsia="MS Mincho" w:hAnsi="MS Mincho" w:cs="MS Mincho"/>
        </w:rPr>
        <w:t>属性的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型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&lt;resultMap id="empAndDeptResultMapTwo" type="Emp"&gt;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&lt;id property="eid" column="eid"&gt;&lt;/id&gt;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property="empName" column="emp_name"&gt;&lt;/result&gt;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property="age" column="age"&gt;&lt;/result&gt;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property="sex" column="sex"&gt;&lt;/result&gt;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property="email" column="email"&gt;&lt;/result&gt;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&lt;association property="dept" javaType="Dept"&gt;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&lt;result property="did" column="did"&gt;&lt;/result&gt;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&lt;result property="deptName" column="dept_name"&gt;&lt;/result&gt;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&lt;/association&gt;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&lt;/resultMap&gt;</w:t>
      </w:r>
    </w:p>
    <w:p>
      <w:pPr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分步</w:t>
      </w:r>
      <w:r>
        <w:rPr>
          <w:rFonts w:ascii="PMingLiU" w:eastAsia="PMingLiU" w:hAnsi="PMingLiU" w:cs="PMingLiU"/>
        </w:rPr>
        <w:t>查询处</w:t>
      </w:r>
      <w:r>
        <w:rPr>
          <w:rFonts w:ascii="MS Mincho" w:eastAsia="MS Mincho" w:hAnsi="MS Mincho" w:cs="MS Mincho"/>
        </w:rPr>
        <w:t>理映射关系</w:t>
      </w:r>
    </w:p>
    <w:p>
      <w:pPr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查询员</w:t>
      </w:r>
      <w:r>
        <w:rPr>
          <w:rFonts w:ascii="MS Mincho" w:eastAsia="MS Mincho" w:hAnsi="MS Mincho" w:cs="MS Mincho"/>
        </w:rPr>
        <w:t>工信息</w:t>
      </w:r>
    </w:p>
    <w:p>
      <w:pPr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>select</w:t>
      </w:r>
      <w:r>
        <w:rPr>
          <w:rFonts w:ascii="MS Mincho" w:eastAsia="MS Mincho" w:hAnsi="MS Mincho" w:cs="MS Mincho"/>
        </w:rPr>
        <w:t>：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置分步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的</w:t>
      </w:r>
      <w:r>
        <w:t xml:space="preserve"> sql </w:t>
      </w:r>
      <w:r>
        <w:rPr>
          <w:rFonts w:ascii="MS Mincho" w:eastAsia="MS Mincho" w:hAnsi="MS Mincho" w:cs="MS Mincho"/>
        </w:rPr>
        <w:t>的唯一</w:t>
      </w:r>
      <w:r>
        <w:rPr>
          <w:rFonts w:ascii="PMingLiU" w:eastAsia="PMingLiU" w:hAnsi="PMingLiU" w:cs="PMingLiU"/>
        </w:rPr>
        <w:t>标识</w:t>
      </w:r>
      <w:r>
        <w:rPr>
          <w:rFonts w:ascii="MS Mincho" w:eastAsia="MS Mincho" w:hAnsi="MS Mincho" w:cs="MS Mincho"/>
        </w:rPr>
        <w:t>（</w:t>
      </w:r>
      <w:r>
        <w:t xml:space="preserve">namespace.SQLId </w:t>
      </w:r>
      <w:r>
        <w:rPr>
          <w:rFonts w:ascii="MS Mincho" w:eastAsia="MS Mincho" w:hAnsi="MS Mincho" w:cs="MS Mincho"/>
        </w:rPr>
        <w:t>或</w:t>
      </w:r>
      <w:r>
        <w:t xml:space="preserve"> mapper </w:t>
      </w:r>
      <w:r>
        <w:rPr>
          <w:rFonts w:ascii="MS Mincho" w:eastAsia="MS Mincho" w:hAnsi="MS Mincho" w:cs="MS Mincho"/>
        </w:rPr>
        <w:t>接口的全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名。方法名</w:t>
      </w:r>
      <w:r>
        <w:t>)</w:t>
      </w:r>
    </w:p>
    <w:p>
      <w:pPr>
        <w:numPr>
          <w:ilvl w:val="2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 xml:space="preserve">column: 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置分布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的条件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过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分步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查询查询员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工以及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员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工所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对应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门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信息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分步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第一步：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查询员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工信息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Emp getEmpAndDeptByStepOne(@Param("eid") Integer eid);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&lt;resultMap id="empAndDeptByStepResultMap" type="Emp"&gt;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&lt;id property="eid" column="eid"&gt;&lt;/id&gt;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property="empName" column="emp_name"&gt;&lt;/result&gt;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property="age" column="age"&gt;&lt;/result&gt;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property="sex" column="sex"&gt;&lt;/result&gt;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property="email" column="email"&gt;&lt;/result&gt;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&lt;association property="dept"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select="com.llt.mybatis.mapper.DeptMapper.getEmpAndDeptByStepTwo"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column="did"&gt;&lt;/association&gt;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&lt;/resultMap&gt;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&lt;!--Emp getEmpAndDeptByStepOne(@Param("eid") Integer eid);--&gt;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id="getEmpAndDeptByStepOne" resultMap="empAndDeptByStepResultMap"&gt;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t_emp where eid = #{eid}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numPr>
          <w:ilvl w:val="1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部</w:t>
      </w:r>
      <w:r>
        <w:rPr>
          <w:rFonts w:ascii="PMingLiU" w:eastAsia="PMingLiU" w:hAnsi="PMingLiU" w:cs="PMingLiU"/>
        </w:rPr>
        <w:t>门</w:t>
      </w:r>
      <w:r>
        <w:rPr>
          <w:rFonts w:ascii="MS Mincho" w:eastAsia="MS Mincho" w:hAnsi="MS Mincho" w:cs="MS Mincho"/>
        </w:rPr>
        <w:t>信息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过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分步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查询查询员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工以及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员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工所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对应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门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信息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//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分布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第二部：通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过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did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查询员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工所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对应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的部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门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Dept getEmpAndDeptByStepTwo(@Param("did") Integer did);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&lt;!--mapUnderscoreToCamelCase--&gt;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&lt;select id="getEmpAndDeptByStepTwo" resultType="Dept"&gt;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t_dept where did = #{did}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&lt;/select&gt;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分布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优</w:t>
      </w:r>
      <w:r>
        <w:rPr>
          <w:rFonts w:ascii="MS Mincho" w:eastAsia="MS Mincho" w:hAnsi="MS Mincho" w:cs="MS Mincho"/>
        </w:rPr>
        <w:t>点</w:t>
      </w:r>
      <w:r>
        <w:t>:</w:t>
      </w:r>
      <w:r>
        <w:rPr>
          <w:rFonts w:ascii="MS Mincho" w:eastAsia="MS Mincho" w:hAnsi="MS Mincho" w:cs="MS Mincho"/>
        </w:rPr>
        <w:t>可以</w:t>
      </w:r>
      <w:r>
        <w:rPr>
          <w:rFonts w:ascii="PMingLiU" w:eastAsia="PMingLiU" w:hAnsi="PMingLiU" w:cs="PMingLiU"/>
        </w:rPr>
        <w:t>实现</w:t>
      </w:r>
      <w:r>
        <w:rPr>
          <w:rFonts w:ascii="MS Mincho" w:eastAsia="MS Mincho" w:hAnsi="MS Mincho" w:cs="MS Mincho"/>
        </w:rPr>
        <w:t>延</w:t>
      </w:r>
      <w:r>
        <w:rPr>
          <w:rFonts w:ascii="PMingLiU" w:eastAsia="PMingLiU" w:hAnsi="PMingLiU" w:cs="PMingLiU"/>
        </w:rPr>
        <w:t>迟</w:t>
      </w:r>
      <w:r>
        <w:rPr>
          <w:rFonts w:ascii="MS Mincho" w:eastAsia="MS Mincho" w:hAnsi="MS Mincho" w:cs="MS Mincho"/>
        </w:rPr>
        <w:t>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（解</w:t>
      </w:r>
      <w:r>
        <w:rPr>
          <w:rFonts w:ascii="PMingLiU" w:eastAsia="PMingLiU" w:hAnsi="PMingLiU" w:cs="PMingLiU"/>
        </w:rPr>
        <w:t>释</w:t>
      </w:r>
      <w:r>
        <w:rPr>
          <w:rFonts w:ascii="MS Mincho" w:eastAsia="MS Mincho" w:hAnsi="MS Mincho" w:cs="MS Mincho"/>
        </w:rPr>
        <w:t>：需要什么</w:t>
      </w:r>
      <w:r>
        <w:rPr>
          <w:rFonts w:ascii="PMingLiU" w:eastAsia="PMingLiU" w:hAnsi="PMingLiU" w:cs="PMingLiU"/>
        </w:rPr>
        <w:t>值</w:t>
      </w:r>
      <w:r>
        <w:rPr>
          <w:rFonts w:ascii="MS Mincho" w:eastAsia="MS Mincho" w:hAnsi="MS Mincho" w:cs="MS Mincho"/>
        </w:rPr>
        <w:t>，就加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什么</w:t>
      </w:r>
      <w:r>
        <w:rPr>
          <w:rFonts w:ascii="PMingLiU" w:eastAsia="PMingLiU" w:hAnsi="PMingLiU" w:cs="PMingLiU"/>
        </w:rPr>
        <w:t>值</w:t>
      </w:r>
      <w:r>
        <w:t xml:space="preserve"> </w:t>
      </w:r>
      <w:r>
        <w:rPr>
          <w:rFonts w:ascii="MS Mincho" w:eastAsia="MS Mincho" w:hAnsi="MS Mincho" w:cs="MS Mincho"/>
        </w:rPr>
        <w:t>，</w:t>
      </w:r>
      <w:r>
        <w:rPr>
          <w:rFonts w:ascii="PMingLiU" w:eastAsia="PMingLiU" w:hAnsi="PMingLiU" w:cs="PMingLiU"/>
        </w:rPr>
        <w:t>节</w:t>
      </w:r>
      <w:r>
        <w:rPr>
          <w:rFonts w:ascii="MS Mincho" w:eastAsia="MS Mincho" w:hAnsi="MS Mincho" w:cs="MS Mincho"/>
        </w:rPr>
        <w:t>省</w:t>
      </w:r>
      <w:r>
        <w:rPr>
          <w:rFonts w:ascii="PMingLiU" w:eastAsia="PMingLiU" w:hAnsi="PMingLiU" w:cs="PMingLiU"/>
        </w:rPr>
        <w:t>资</w:t>
      </w:r>
      <w:r>
        <w:rPr>
          <w:rFonts w:ascii="MS Mincho" w:eastAsia="MS Mincho" w:hAnsi="MS Mincho" w:cs="MS Mincho"/>
        </w:rPr>
        <w:t>源），但是必</w:t>
      </w:r>
      <w:r>
        <w:rPr>
          <w:rFonts w:ascii="PMingLiU" w:eastAsia="PMingLiU" w:hAnsi="PMingLiU" w:cs="PMingLiU"/>
        </w:rPr>
        <w:t>须</w:t>
      </w:r>
      <w:r>
        <w:rPr>
          <w:rFonts w:ascii="MS Mincho" w:eastAsia="MS Mincho" w:hAnsi="MS Mincho" w:cs="MS Mincho"/>
        </w:rPr>
        <w:t>在核心配置文件中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置全局配置信息：</w:t>
      </w:r>
    </w:p>
    <w:p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t>lazyLoadingEnabled</w:t>
      </w:r>
      <w:r>
        <w:rPr>
          <w:rFonts w:ascii="MS Mincho" w:eastAsia="MS Mincho" w:hAnsi="MS Mincho" w:cs="MS Mincho"/>
        </w:rPr>
        <w:t>：延</w:t>
      </w:r>
      <w:r>
        <w:rPr>
          <w:rFonts w:ascii="PMingLiU" w:eastAsia="PMingLiU" w:hAnsi="PMingLiU" w:cs="PMingLiU"/>
        </w:rPr>
        <w:t>迟</w:t>
      </w:r>
      <w:r>
        <w:rPr>
          <w:rFonts w:ascii="MS Mincho" w:eastAsia="MS Mincho" w:hAnsi="MS Mincho" w:cs="MS Mincho"/>
        </w:rPr>
        <w:t>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全局开关，当开启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，所有关</w:t>
      </w:r>
      <w:r>
        <w:rPr>
          <w:rFonts w:ascii="PMingLiU" w:eastAsia="PMingLiU" w:hAnsi="PMingLiU" w:cs="PMingLiU"/>
        </w:rPr>
        <w:t>联对</w:t>
      </w:r>
      <w:r>
        <w:rPr>
          <w:rFonts w:ascii="MS Mincho" w:eastAsia="MS Mincho" w:hAnsi="MS Mincho" w:cs="MS Mincho"/>
        </w:rPr>
        <w:t>象都会延</w:t>
      </w:r>
      <w:r>
        <w:rPr>
          <w:rFonts w:ascii="PMingLiU" w:eastAsia="PMingLiU" w:hAnsi="PMingLiU" w:cs="PMingLiU"/>
        </w:rPr>
        <w:t>迟</w:t>
      </w:r>
      <w:r>
        <w:rPr>
          <w:rFonts w:ascii="MS Mincho" w:eastAsia="MS Mincho" w:hAnsi="MS Mincho" w:cs="MS Mincho"/>
        </w:rPr>
        <w:t>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（默</w:t>
      </w:r>
      <w:r>
        <w:rPr>
          <w:rFonts w:ascii="PMingLiU" w:eastAsia="PMingLiU" w:hAnsi="PMingLiU" w:cs="PMingLiU"/>
        </w:rPr>
        <w:t>认</w:t>
      </w:r>
      <w:r>
        <w:rPr>
          <w:rFonts w:ascii="MS Mincho" w:eastAsia="MS Mincho" w:hAnsi="MS Mincho" w:cs="MS Mincho"/>
        </w:rPr>
        <w:t>关</w:t>
      </w:r>
      <w:r>
        <w:rPr>
          <w:rFonts w:ascii="PMingLiU" w:eastAsia="PMingLiU" w:hAnsi="PMingLiU" w:cs="PMingLiU"/>
        </w:rPr>
        <w:t>闭</w:t>
      </w:r>
      <w:r>
        <w:rPr>
          <w:rFonts w:ascii="MS Mincho" w:eastAsia="MS Mincho" w:hAnsi="MS Mincho" w:cs="MS Mincho"/>
        </w:rPr>
        <w:t>，如需延</w:t>
      </w:r>
      <w:r>
        <w:rPr>
          <w:rFonts w:ascii="PMingLiU" w:eastAsia="PMingLiU" w:hAnsi="PMingLiU" w:cs="PMingLiU"/>
        </w:rPr>
        <w:t>迟</w:t>
      </w:r>
      <w:r>
        <w:rPr>
          <w:rFonts w:ascii="MS Mincho" w:eastAsia="MS Mincho" w:hAnsi="MS Mincho" w:cs="MS Mincho"/>
        </w:rPr>
        <w:t>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，手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开启）</w:t>
      </w:r>
    </w:p>
    <w:p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t>aggressiveLazyLoading</w:t>
      </w:r>
      <w:r>
        <w:rPr>
          <w:rFonts w:ascii="MS Mincho" w:eastAsia="MS Mincho" w:hAnsi="MS Mincho" w:cs="MS Mincho"/>
        </w:rPr>
        <w:t>：当开启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，任何方法的</w:t>
      </w:r>
      <w:r>
        <w:rPr>
          <w:rFonts w:ascii="PMingLiU" w:eastAsia="PMingLiU" w:hAnsi="PMingLiU" w:cs="PMingLiU"/>
        </w:rPr>
        <w:t>调</w:t>
      </w:r>
      <w:r>
        <w:rPr>
          <w:rFonts w:ascii="MS Mincho" w:eastAsia="MS Mincho" w:hAnsi="MS Mincho" w:cs="MS Mincho"/>
        </w:rPr>
        <w:t>用都会加</w:t>
      </w:r>
      <w:r>
        <w:rPr>
          <w:rFonts w:ascii="PMingLiU" w:eastAsia="PMingLiU" w:hAnsi="PMingLiU" w:cs="PMingLiU"/>
        </w:rPr>
        <w:t>载该对</w:t>
      </w:r>
      <w:r>
        <w:rPr>
          <w:rFonts w:ascii="MS Mincho" w:eastAsia="MS Mincho" w:hAnsi="MS Mincho" w:cs="MS Mincho"/>
        </w:rPr>
        <w:t>象的所有属性。否</w:t>
      </w:r>
      <w:r>
        <w:rPr>
          <w:rFonts w:ascii="PMingLiU" w:eastAsia="PMingLiU" w:hAnsi="PMingLiU" w:cs="PMingLiU"/>
        </w:rPr>
        <w:t>则</w:t>
      </w:r>
      <w:r>
        <w:rPr>
          <w:rFonts w:ascii="MS Mincho" w:eastAsia="MS Mincho" w:hAnsi="MS Mincho" w:cs="MS Mincho"/>
        </w:rPr>
        <w:t>每个属性都会按需加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（默</w:t>
      </w:r>
      <w:r>
        <w:rPr>
          <w:rFonts w:ascii="PMingLiU" w:eastAsia="PMingLiU" w:hAnsi="PMingLiU" w:cs="PMingLiU"/>
        </w:rPr>
        <w:t>认</w:t>
      </w:r>
      <w:r>
        <w:rPr>
          <w:rFonts w:ascii="MS Mincho" w:eastAsia="MS Mincho" w:hAnsi="MS Mincho" w:cs="MS Mincho"/>
        </w:rPr>
        <w:t>关</w:t>
      </w:r>
      <w:r>
        <w:rPr>
          <w:rFonts w:ascii="PMingLiU" w:eastAsia="PMingLiU" w:hAnsi="PMingLiU" w:cs="PMingLiU"/>
        </w:rPr>
        <w:t>闭</w:t>
      </w:r>
      <w:r>
        <w:rPr>
          <w:rFonts w:ascii="MS Mincho" w:eastAsia="MS Mincho" w:hAnsi="MS Mincho" w:cs="MS Mincho"/>
        </w:rPr>
        <w:t>）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&lt;settings&gt;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&lt;setting name="mapUnderscoreToCamelCase" value="true"/&gt;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&lt;!--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开启延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迟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加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载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&lt;setting name="lazyLoadingEnabled" value="true"/&gt;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&lt;/settings&gt;</w:t>
      </w:r>
    </w:p>
    <w:p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t xml:space="preserve">fetchType: </w:t>
      </w:r>
      <w:r>
        <w:rPr>
          <w:rFonts w:ascii="MS Mincho" w:eastAsia="MS Mincho" w:hAnsi="MS Mincho" w:cs="MS Mincho"/>
        </w:rPr>
        <w:t>当开启了全局的延</w:t>
      </w:r>
      <w:r>
        <w:rPr>
          <w:rFonts w:ascii="PMingLiU" w:eastAsia="PMingLiU" w:hAnsi="PMingLiU" w:cs="PMingLiU"/>
        </w:rPr>
        <w:t>迟</w:t>
      </w:r>
      <w:r>
        <w:rPr>
          <w:rFonts w:ascii="MS Mincho" w:eastAsia="MS Mincho" w:hAnsi="MS Mincho" w:cs="MS Mincho"/>
        </w:rPr>
        <w:t>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之后，可通</w:t>
      </w:r>
      <w:r>
        <w:rPr>
          <w:rFonts w:ascii="PMingLiU" w:eastAsia="PMingLiU" w:hAnsi="PMingLiU" w:cs="PMingLiU"/>
        </w:rPr>
        <w:t>过</w:t>
      </w:r>
      <w:r>
        <w:rPr>
          <w:rFonts w:ascii="MS Mincho" w:eastAsia="MS Mincho" w:hAnsi="MS Mincho" w:cs="MS Mincho"/>
        </w:rPr>
        <w:t>此属性手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控制延</w:t>
      </w:r>
      <w:r>
        <w:rPr>
          <w:rFonts w:ascii="PMingLiU" w:eastAsia="PMingLiU" w:hAnsi="PMingLiU" w:cs="PMingLiU"/>
        </w:rPr>
        <w:t>迟</w:t>
      </w:r>
      <w:r>
        <w:rPr>
          <w:rFonts w:ascii="MS Mincho" w:eastAsia="MS Mincho" w:hAnsi="MS Mincho" w:cs="MS Mincho"/>
        </w:rPr>
        <w:t>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的效果</w:t>
      </w:r>
    </w:p>
    <w:p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t>fetchType</w:t>
      </w:r>
      <w:r>
        <w:rPr>
          <w:rFonts w:ascii="MS Mincho" w:eastAsia="MS Mincho" w:hAnsi="MS Mincho" w:cs="MS Mincho"/>
        </w:rPr>
        <w:t>：</w:t>
      </w:r>
      <w:r>
        <w:t>"lazy|eager"</w:t>
      </w:r>
      <w:r>
        <w:rPr>
          <w:rFonts w:ascii="MS Mincho" w:eastAsia="MS Mincho" w:hAnsi="MS Mincho" w:cs="MS Mincho"/>
        </w:rPr>
        <w:t>：</w:t>
      </w:r>
      <w:r>
        <w:t xml:space="preserve">lazy </w:t>
      </w:r>
      <w:r>
        <w:rPr>
          <w:rFonts w:ascii="MS Mincho" w:eastAsia="MS Mincho" w:hAnsi="MS Mincho" w:cs="MS Mincho"/>
        </w:rPr>
        <w:t>表示延</w:t>
      </w:r>
      <w:r>
        <w:rPr>
          <w:rFonts w:ascii="PMingLiU" w:eastAsia="PMingLiU" w:hAnsi="PMingLiU" w:cs="PMingLiU"/>
        </w:rPr>
        <w:t>迟</w:t>
      </w:r>
      <w:r>
        <w:rPr>
          <w:rFonts w:ascii="MS Mincho" w:eastAsia="MS Mincho" w:hAnsi="MS Mincho" w:cs="MS Mincho"/>
        </w:rPr>
        <w:t>加</w:t>
      </w:r>
      <w:r>
        <w:rPr>
          <w:rFonts w:ascii="PMingLiU" w:eastAsia="PMingLiU" w:hAnsi="PMingLiU" w:cs="PMingLiU"/>
        </w:rPr>
        <w:t>载</w:t>
      </w:r>
      <w:r>
        <w:rPr>
          <w:rFonts w:ascii="MS Mincho" w:eastAsia="MS Mincho" w:hAnsi="MS Mincho" w:cs="MS Mincho"/>
        </w:rPr>
        <w:t>，</w:t>
      </w:r>
      <w:r>
        <w:t xml:space="preserve">eager </w:t>
      </w:r>
      <w:r>
        <w:rPr>
          <w:rFonts w:ascii="MS Mincho" w:eastAsia="MS Mincho" w:hAnsi="MS Mincho" w:cs="MS Mincho"/>
        </w:rPr>
        <w:t>表示立即加</w:t>
      </w:r>
      <w:r>
        <w:rPr>
          <w:rFonts w:ascii="PMingLiU" w:eastAsia="PMingLiU" w:hAnsi="PMingLiU" w:cs="PMingLiU"/>
        </w:rPr>
        <w:t>载</w:t>
      </w:r>
    </w:p>
    <w:p>
      <w:pPr>
        <w:pStyle w:val="prehljscodediv"/>
        <w:shd w:val="clear" w:color="auto" w:fill="F8F8F8"/>
        <w:spacing w:before="20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&lt;resultMap id="empAndDeptByStepResultMap" type="Emp"&gt;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&lt;id property="eid" column="eid"&gt;&lt;/id&gt;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property="empName" column="emp_name"&gt;&lt;/result&gt;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property="age" column="age"&gt;&lt;/result&gt;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property="sex" column="sex"&gt;&lt;/result&gt;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&lt;result property="email" column="email"&gt;&lt;/result&gt;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&lt;association property="dept"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select="com.llt.mybatis.mapper.DeptMapper.getEmpAndDeptByStepTwo"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column="did"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fetchType="eager"&gt;&lt;/association&gt;</w:t>
      </w:r>
    </w:p>
    <w:p>
      <w:pPr>
        <w:pStyle w:val="prehljscodediv"/>
        <w:shd w:val="clear" w:color="auto" w:fill="F8F8F8"/>
        <w:spacing w:before="0" w:after="0" w:line="285" w:lineRule="atLeast"/>
        <w:ind w:left="199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&lt;/resultMap&gt;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9.</w:t>
      </w:r>
      <w:r>
        <w:rPr>
          <w:rFonts w:ascii="PMingLiU" w:eastAsia="PMingLiU" w:hAnsi="PMingLiU" w:cs="PMingLiU"/>
          <w:i w:val="0"/>
          <w:iCs w:val="0"/>
        </w:rPr>
        <w:t>动态</w:t>
      </w:r>
      <w:r>
        <w:rPr>
          <w:rFonts w:ascii="Segoe UI" w:eastAsia="Segoe UI" w:hAnsi="Segoe UI" w:cs="Segoe UI"/>
          <w:i w:val="0"/>
          <w:iCs w:val="0"/>
        </w:rPr>
        <w:t>SQL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480" w:right="525"/>
        <w:rPr>
          <w:sz w:val="24"/>
          <w:szCs w:val="24"/>
        </w:rPr>
      </w:pPr>
      <w:r>
        <w:t>Mybatis</w:t>
      </w:r>
      <w:r>
        <w:rPr>
          <w:rFonts w:ascii="MS Mincho" w:eastAsia="MS Mincho" w:hAnsi="MS Mincho" w:cs="MS Mincho"/>
        </w:rPr>
        <w:t>框架的</w:t>
      </w:r>
      <w:r>
        <w:rPr>
          <w:rFonts w:ascii="PMingLiU" w:eastAsia="PMingLiU" w:hAnsi="PMingLiU" w:cs="PMingLiU"/>
        </w:rPr>
        <w:t>动态</w:t>
      </w:r>
      <w:r>
        <w:t>SQL</w:t>
      </w:r>
      <w:r>
        <w:rPr>
          <w:rFonts w:ascii="MS Mincho" w:eastAsia="MS Mincho" w:hAnsi="MS Mincho" w:cs="MS Mincho"/>
        </w:rPr>
        <w:t>技</w:t>
      </w:r>
      <w:r>
        <w:rPr>
          <w:rFonts w:ascii="PMingLiU" w:eastAsia="PMingLiU" w:hAnsi="PMingLiU" w:cs="PMingLiU"/>
        </w:rPr>
        <w:t>术</w:t>
      </w:r>
      <w:r>
        <w:rPr>
          <w:rFonts w:ascii="MS Mincho" w:eastAsia="MS Mincho" w:hAnsi="MS Mincho" w:cs="MS Mincho"/>
        </w:rPr>
        <w:t>是一种根据特定条件</w:t>
      </w:r>
      <w:r>
        <w:rPr>
          <w:rFonts w:ascii="PMingLiU" w:eastAsia="PMingLiU" w:hAnsi="PMingLiU" w:cs="PMingLiU"/>
        </w:rPr>
        <w:t>动态</w:t>
      </w:r>
      <w:r>
        <w:rPr>
          <w:rFonts w:ascii="MS Mincho" w:eastAsia="MS Mincho" w:hAnsi="MS Mincho" w:cs="MS Mincho"/>
        </w:rPr>
        <w:t>拼装</w:t>
      </w:r>
      <w:r>
        <w:t>SQL</w:t>
      </w:r>
      <w:r>
        <w:rPr>
          <w:rFonts w:ascii="PMingLiU" w:eastAsia="PMingLiU" w:hAnsi="PMingLiU" w:cs="PMingLiU"/>
        </w:rPr>
        <w:t>语</w:t>
      </w:r>
      <w:r>
        <w:rPr>
          <w:rFonts w:ascii="MS Mincho" w:eastAsia="MS Mincho" w:hAnsi="MS Mincho" w:cs="MS Mincho"/>
        </w:rPr>
        <w:t>句的功能，它存在的意</w:t>
      </w:r>
      <w:r>
        <w:rPr>
          <w:rFonts w:ascii="PMingLiU" w:eastAsia="PMingLiU" w:hAnsi="PMingLiU" w:cs="PMingLiU"/>
        </w:rPr>
        <w:t>义</w:t>
      </w:r>
      <w:r>
        <w:rPr>
          <w:rFonts w:ascii="MS Mincho" w:eastAsia="MS Mincho" w:hAnsi="MS Mincho" w:cs="MS Mincho"/>
        </w:rPr>
        <w:t>是</w:t>
      </w:r>
      <w:r>
        <w:rPr>
          <w:rFonts w:ascii="PMingLiU" w:eastAsia="PMingLiU" w:hAnsi="PMingLiU" w:cs="PMingLiU"/>
        </w:rPr>
        <w:t>为</w:t>
      </w:r>
      <w:r>
        <w:rPr>
          <w:rFonts w:ascii="MS Mincho" w:eastAsia="MS Mincho" w:hAnsi="MS Mincho" w:cs="MS Mincho"/>
        </w:rPr>
        <w:t>了解决拼接</w:t>
      </w:r>
      <w:r>
        <w:t>SQL</w:t>
      </w:r>
      <w:r>
        <w:rPr>
          <w:rFonts w:ascii="PMingLiU" w:eastAsia="PMingLiU" w:hAnsi="PMingLiU" w:cs="PMingLiU"/>
        </w:rPr>
        <w:t>语</w:t>
      </w:r>
      <w:r>
        <w:rPr>
          <w:rFonts w:ascii="MS Mincho" w:eastAsia="MS Mincho" w:hAnsi="MS Mincho" w:cs="MS Mincho"/>
        </w:rPr>
        <w:t>句字符串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的痛点</w:t>
      </w:r>
      <w:r>
        <w:rPr>
          <w:rFonts w:ascii="PMingLiU" w:eastAsia="PMingLiU" w:hAnsi="PMingLiU" w:cs="PMingLiU"/>
        </w:rPr>
        <w:t>问题</w:t>
      </w:r>
    </w:p>
    <w:p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if:</w:t>
      </w:r>
      <w:r>
        <w:rPr>
          <w:rFonts w:ascii="MS Mincho" w:eastAsia="MS Mincho" w:hAnsi="MS Mincho" w:cs="MS Mincho"/>
        </w:rPr>
        <w:t>根据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中</w:t>
      </w:r>
      <w:r>
        <w:t>test</w:t>
      </w:r>
      <w:r>
        <w:rPr>
          <w:rFonts w:ascii="MS Mincho" w:eastAsia="MS Mincho" w:hAnsi="MS Mincho" w:cs="MS Mincho"/>
        </w:rPr>
        <w:t>属性所</w:t>
      </w:r>
      <w:r>
        <w:rPr>
          <w:rFonts w:ascii="PMingLiU" w:eastAsia="PMingLiU" w:hAnsi="PMingLiU" w:cs="PMingLiU"/>
        </w:rPr>
        <w:t>对应</w:t>
      </w:r>
      <w:r>
        <w:rPr>
          <w:rFonts w:ascii="MS Mincho" w:eastAsia="MS Mincho" w:hAnsi="MS Mincho" w:cs="MS Mincho"/>
        </w:rPr>
        <w:t>的表达式决定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中的内容是否需要拼接到</w:t>
      </w:r>
      <w:r>
        <w:t>SQL</w:t>
      </w:r>
      <w:r>
        <w:rPr>
          <w:rFonts w:ascii="MS Mincho" w:eastAsia="MS Mincho" w:hAnsi="MS Mincho" w:cs="MS Mincho"/>
        </w:rPr>
        <w:t>中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&lt;!--List&lt;Emp&gt; getEmpByCondition(Emp emp);--&gt;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"getEmpByCondition"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resultType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t_emp where 1=1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"empName != null and empName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and emp_name = #{empName}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"age != null and age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and age = #{age}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"sex != null and sex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and sex = #{sex}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"email != null and email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and email = #{email}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 xml:space="preserve">where: </w:t>
      </w:r>
      <w:r>
        <w:rPr>
          <w:rFonts w:ascii="MS Mincho" w:eastAsia="MS Mincho" w:hAnsi="MS Mincho" w:cs="MS Mincho"/>
        </w:rPr>
        <w:t>当</w:t>
      </w:r>
      <w:r>
        <w:t>where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中有内容</w:t>
      </w:r>
      <w:r>
        <w:rPr>
          <w:rFonts w:ascii="PMingLiU" w:eastAsia="PMingLiU" w:hAnsi="PMingLiU" w:cs="PMingLiU"/>
        </w:rPr>
        <w:t>时</w:t>
      </w:r>
      <w:r>
        <w:t>,</w:t>
      </w:r>
      <w:r>
        <w:rPr>
          <w:rFonts w:ascii="MS Mincho" w:eastAsia="MS Mincho" w:hAnsi="MS Mincho" w:cs="MS Mincho"/>
        </w:rPr>
        <w:t>会自</w:t>
      </w:r>
      <w:r>
        <w:rPr>
          <w:rFonts w:ascii="PMingLiU" w:eastAsia="PMingLiU" w:hAnsi="PMingLiU" w:cs="PMingLiU"/>
        </w:rPr>
        <w:t>动</w:t>
      </w:r>
      <w:r>
        <w:rPr>
          <w:rFonts w:ascii="MS Mincho" w:eastAsia="MS Mincho" w:hAnsi="MS Mincho" w:cs="MS Mincho"/>
        </w:rPr>
        <w:t>生成</w:t>
      </w:r>
      <w:r>
        <w:t>where</w:t>
      </w:r>
      <w:r>
        <w:rPr>
          <w:rFonts w:ascii="MS Mincho" w:eastAsia="MS Mincho" w:hAnsi="MS Mincho" w:cs="MS Mincho"/>
        </w:rPr>
        <w:t>关</w:t>
      </w:r>
      <w:r>
        <w:rPr>
          <w:rFonts w:ascii="PMingLiU" w:eastAsia="PMingLiU" w:hAnsi="PMingLiU" w:cs="PMingLiU"/>
        </w:rPr>
        <w:t>键</w:t>
      </w:r>
      <w:r>
        <w:rPr>
          <w:rFonts w:ascii="MS Mincho" w:eastAsia="MS Mincho" w:hAnsi="MS Mincho" w:cs="MS Mincho"/>
        </w:rPr>
        <w:t>字</w:t>
      </w:r>
      <w:r>
        <w:t>,</w:t>
      </w:r>
      <w:r>
        <w:rPr>
          <w:rFonts w:ascii="MS Mincho" w:eastAsia="MS Mincho" w:hAnsi="MS Mincho" w:cs="MS Mincho"/>
        </w:rPr>
        <w:t>并且将内容前多余的</w:t>
      </w:r>
      <w:r>
        <w:t>and</w:t>
      </w:r>
      <w:r>
        <w:rPr>
          <w:rFonts w:ascii="MS Mincho" w:eastAsia="MS Mincho" w:hAnsi="MS Mincho" w:cs="MS Mincho"/>
        </w:rPr>
        <w:t>或</w:t>
      </w:r>
      <w:r>
        <w:t>or</w:t>
      </w:r>
      <w:r>
        <w:rPr>
          <w:rFonts w:ascii="MS Mincho" w:eastAsia="MS Mincho" w:hAnsi="MS Mincho" w:cs="MS Mincho"/>
        </w:rPr>
        <w:t>去掉</w:t>
      </w:r>
      <w:r>
        <w:t xml:space="preserve"> </w:t>
      </w:r>
      <w:r>
        <w:rPr>
          <w:rFonts w:ascii="MS Mincho" w:eastAsia="MS Mincho" w:hAnsi="MS Mincho" w:cs="MS Mincho"/>
        </w:rPr>
        <w:t>当</w:t>
      </w:r>
      <w:r>
        <w:t>where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中没有</w:t>
      </w:r>
      <w:r>
        <w:t>where</w:t>
      </w:r>
      <w:r>
        <w:rPr>
          <w:rFonts w:ascii="MS Mincho" w:eastAsia="MS Mincho" w:hAnsi="MS Mincho" w:cs="MS Mincho"/>
        </w:rPr>
        <w:t>没有内容</w:t>
      </w:r>
      <w:r>
        <w:rPr>
          <w:rFonts w:ascii="PMingLiU" w:eastAsia="PMingLiU" w:hAnsi="PMingLiU" w:cs="PMingLiU"/>
        </w:rPr>
        <w:t>时</w:t>
      </w:r>
      <w:r>
        <w:t>,</w:t>
      </w:r>
      <w:r>
        <w:rPr>
          <w:rFonts w:ascii="MS Mincho" w:eastAsia="MS Mincho" w:hAnsi="MS Mincho" w:cs="MS Mincho"/>
        </w:rPr>
        <w:t>此</w:t>
      </w:r>
      <w:r>
        <w:rPr>
          <w:rFonts w:ascii="PMingLiU" w:eastAsia="PMingLiU" w:hAnsi="PMingLiU" w:cs="PMingLiU"/>
        </w:rPr>
        <w:t>时</w:t>
      </w:r>
      <w:r>
        <w:t>where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没有任何效果</w:t>
      </w:r>
      <w:r>
        <w:t xml:space="preserve"> </w:t>
      </w:r>
      <w:r>
        <w:rPr>
          <w:rFonts w:ascii="MS Mincho" w:eastAsia="MS Mincho" w:hAnsi="MS Mincho" w:cs="MS Mincho"/>
        </w:rPr>
        <w:t>注意</w:t>
      </w:r>
      <w:r>
        <w:t>:where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不能将其中内容后面多余的</w:t>
      </w:r>
      <w:r>
        <w:t>and</w:t>
      </w:r>
      <w:r>
        <w:rPr>
          <w:rFonts w:ascii="MS Mincho" w:eastAsia="MS Mincho" w:hAnsi="MS Mincho" w:cs="MS Mincho"/>
        </w:rPr>
        <w:t>或</w:t>
      </w:r>
      <w:r>
        <w:t>or</w:t>
      </w:r>
      <w:r>
        <w:rPr>
          <w:rFonts w:ascii="MS Mincho" w:eastAsia="MS Mincho" w:hAnsi="MS Mincho" w:cs="MS Mincho"/>
        </w:rPr>
        <w:t>去掉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&lt;!--List&lt;Emp&gt; getEmpByCondition(Emp emp);--&gt;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"getEmpByCondition"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resultType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t_emp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where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"empName != null and empName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emp_name = #{empName}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"age != null and age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and age = #{age}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"sex != null and sex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and sex = #{sex}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"email != null and email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and email = #{email}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where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注意：</w:t>
      </w:r>
      <w:r>
        <w:t>where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不能去掉条件后多余的</w:t>
      </w:r>
      <w:r>
        <w:t>and/or</w:t>
      </w:r>
    </w:p>
    <w:p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trim: prefix/suffix:</w:t>
      </w:r>
      <w:r>
        <w:rPr>
          <w:rFonts w:ascii="MS Mincho" w:eastAsia="MS Mincho" w:hAnsi="MS Mincho" w:cs="MS Mincho"/>
        </w:rPr>
        <w:t>将</w:t>
      </w:r>
      <w:r>
        <w:t>trim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内容前或后面添加指定内容</w:t>
      </w:r>
      <w:r>
        <w:t xml:space="preserve"> suffixOverrides/prefixOverrides:</w:t>
      </w:r>
      <w:r>
        <w:rPr>
          <w:rFonts w:ascii="MS Mincho" w:eastAsia="MS Mincho" w:hAnsi="MS Mincho" w:cs="MS Mincho"/>
        </w:rPr>
        <w:t>将</w:t>
      </w:r>
      <w:r>
        <w:t>trim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内容前或后面去掉指定内容</w:t>
      </w:r>
      <w:r>
        <w:t xml:space="preserve"> </w:t>
      </w:r>
      <w:r>
        <w:rPr>
          <w:rFonts w:ascii="MS Mincho" w:eastAsia="MS Mincho" w:hAnsi="MS Mincho" w:cs="MS Mincho"/>
        </w:rPr>
        <w:t>若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中没有内容</w:t>
      </w:r>
      <w:r>
        <w:t>,trim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也没有任何效果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&lt;!--List&lt;Emp&gt; getEmpByCondition(Emp emp);--&gt;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"getEmpByCondition"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resultType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t_emp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trim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prefix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"where"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suffixOverrides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"and|or"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"empName != null and empName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emp_name = #{empName} and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"age != null and age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age = #{age} and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"sex != null and sex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sex = #{sex} or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"email != null and email !=''"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email = #{email}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if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trim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choose,when,otherwise,</w:t>
      </w:r>
      <w:r>
        <w:rPr>
          <w:rFonts w:ascii="MS Mincho" w:eastAsia="MS Mincho" w:hAnsi="MS Mincho" w:cs="MS Mincho"/>
        </w:rPr>
        <w:t>相当于</w:t>
      </w:r>
      <w:r>
        <w:t>if...else if...else when</w:t>
      </w:r>
      <w:r>
        <w:rPr>
          <w:rFonts w:ascii="MS Mincho" w:eastAsia="MS Mincho" w:hAnsi="MS Mincho" w:cs="MS Mincho"/>
        </w:rPr>
        <w:t>至少要有一个，</w:t>
      </w:r>
      <w:r>
        <w:t>otherwise</w:t>
      </w:r>
      <w:r>
        <w:rPr>
          <w:rFonts w:ascii="MS Mincho" w:eastAsia="MS Mincho" w:hAnsi="MS Mincho" w:cs="MS Mincho"/>
        </w:rPr>
        <w:t>最多只能有一个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"getEmpByChoose"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resultType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select * from t_emp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where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choose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when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"empName != null and empName != 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emp_name = #{empName}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when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when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"age != null and age != 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age = #{age}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when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when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"sex != null and sex != 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sex = #{sex}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when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when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"email != null and email != ''"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email = #{email}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when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otherwise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did = 1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otherwise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choose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where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foreach collection: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置需要循</w:t>
      </w:r>
      <w:r>
        <w:rPr>
          <w:rFonts w:ascii="PMingLiU" w:eastAsia="PMingLiU" w:hAnsi="PMingLiU" w:cs="PMingLiU"/>
        </w:rPr>
        <w:t>环</w:t>
      </w:r>
      <w:r>
        <w:rPr>
          <w:rFonts w:ascii="MS Mincho" w:eastAsia="MS Mincho" w:hAnsi="MS Mincho" w:cs="MS Mincho"/>
        </w:rPr>
        <w:t>的数</w:t>
      </w:r>
      <w:r>
        <w:rPr>
          <w:rFonts w:ascii="PMingLiU" w:eastAsia="PMingLiU" w:hAnsi="PMingLiU" w:cs="PMingLiU"/>
        </w:rPr>
        <w:t>组</w:t>
      </w:r>
      <w:r>
        <w:rPr>
          <w:rFonts w:ascii="MS Mincho" w:eastAsia="MS Mincho" w:hAnsi="MS Mincho" w:cs="MS Mincho"/>
        </w:rPr>
        <w:t>或集合</w:t>
      </w:r>
      <w:r>
        <w:t xml:space="preserve"> item:</w:t>
      </w:r>
      <w:r>
        <w:rPr>
          <w:rFonts w:ascii="MS Mincho" w:eastAsia="MS Mincho" w:hAnsi="MS Mincho" w:cs="MS Mincho"/>
        </w:rPr>
        <w:t>表示数</w:t>
      </w:r>
      <w:r>
        <w:rPr>
          <w:rFonts w:ascii="PMingLiU" w:eastAsia="PMingLiU" w:hAnsi="PMingLiU" w:cs="PMingLiU"/>
        </w:rPr>
        <w:t>组</w:t>
      </w:r>
      <w:r>
        <w:rPr>
          <w:rFonts w:ascii="MS Mincho" w:eastAsia="MS Mincho" w:hAnsi="MS Mincho" w:cs="MS Mincho"/>
        </w:rPr>
        <w:t>或集合中的每一个数据</w:t>
      </w:r>
      <w:r>
        <w:t xml:space="preserve"> separator:</w:t>
      </w:r>
      <w:r>
        <w:rPr>
          <w:rFonts w:ascii="MS Mincho" w:eastAsia="MS Mincho" w:hAnsi="MS Mincho" w:cs="MS Mincho"/>
        </w:rPr>
        <w:t>循</w:t>
      </w:r>
      <w:r>
        <w:rPr>
          <w:rFonts w:ascii="PMingLiU" w:eastAsia="PMingLiU" w:hAnsi="PMingLiU" w:cs="PMingLiU"/>
        </w:rPr>
        <w:t>环</w:t>
      </w:r>
      <w:r>
        <w:rPr>
          <w:rFonts w:ascii="MS Mincho" w:eastAsia="MS Mincho" w:hAnsi="MS Mincho" w:cs="MS Mincho"/>
        </w:rPr>
        <w:t>体之</w:t>
      </w:r>
      <w:r>
        <w:rPr>
          <w:rFonts w:ascii="PMingLiU" w:eastAsia="PMingLiU" w:hAnsi="PMingLiU" w:cs="PMingLiU"/>
        </w:rPr>
        <w:t>间</w:t>
      </w:r>
      <w:r>
        <w:rPr>
          <w:rFonts w:ascii="MS Mincho" w:eastAsia="MS Mincho" w:hAnsi="MS Mincho" w:cs="MS Mincho"/>
        </w:rPr>
        <w:t>的分隔符</w:t>
      </w:r>
      <w:r>
        <w:t xml:space="preserve"> open:foreach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所循</w:t>
      </w:r>
      <w:r>
        <w:rPr>
          <w:rFonts w:ascii="PMingLiU" w:eastAsia="PMingLiU" w:hAnsi="PMingLiU" w:cs="PMingLiU"/>
        </w:rPr>
        <w:t>环</w:t>
      </w:r>
      <w:r>
        <w:rPr>
          <w:rFonts w:ascii="MS Mincho" w:eastAsia="MS Mincho" w:hAnsi="MS Mincho" w:cs="MS Mincho"/>
        </w:rPr>
        <w:t>的所有内容的开始符</w:t>
      </w:r>
      <w:r>
        <w:t xml:space="preserve"> close:foreach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所</w:t>
      </w:r>
      <w:r>
        <w:rPr>
          <w:rFonts w:ascii="PMingLiU" w:eastAsia="PMingLiU" w:hAnsi="PMingLiU" w:cs="PMingLiU"/>
        </w:rPr>
        <w:t>训话</w:t>
      </w:r>
      <w:r>
        <w:rPr>
          <w:rFonts w:ascii="MS Mincho" w:eastAsia="MS Mincho" w:hAnsi="MS Mincho" w:cs="MS Mincho"/>
        </w:rPr>
        <w:t>的所有内容的</w:t>
      </w:r>
      <w:r>
        <w:rPr>
          <w:rFonts w:ascii="PMingLiU" w:eastAsia="PMingLiU" w:hAnsi="PMingLiU" w:cs="PMingLiU"/>
        </w:rPr>
        <w:t>结</w:t>
      </w:r>
      <w:r>
        <w:rPr>
          <w:rFonts w:ascii="MS Mincho" w:eastAsia="MS Mincho" w:hAnsi="MS Mincho" w:cs="MS Mincho"/>
        </w:rPr>
        <w:t>束符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批量</w:t>
      </w:r>
      <w:r>
        <w:rPr>
          <w:rFonts w:ascii="PMingLiU" w:eastAsia="PMingLiU" w:hAnsi="PMingLiU" w:cs="PMingLiU"/>
        </w:rPr>
        <w:t>删</w:t>
      </w:r>
      <w:r>
        <w:rPr>
          <w:rFonts w:ascii="MS Mincho" w:eastAsia="MS Mincho" w:hAnsi="MS Mincho" w:cs="MS Mincho"/>
        </w:rPr>
        <w:t>除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&lt;!--int deleteMoreByArray(Integer[] eids);--&gt;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delete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"deleteMoreByArray"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delete from t_emp where eid in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foreach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collection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"eids"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item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"eid"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separator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","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open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"("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close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")"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#{eid}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foreach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delete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批量添加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&lt;!--int insertMoreByList(@Param("emps") List&lt;Emp&gt; emps);--&gt;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insert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"insertMoreByList"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insert into t_emp values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foreach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collection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"emps"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item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separator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","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(null,#{emp.empName},#{emp.age},#{emp.sex},#{emp.email},null)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foreach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insert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sql</w:t>
      </w:r>
      <w:r>
        <w:rPr>
          <w:rFonts w:ascii="PMingLiU" w:eastAsia="PMingLiU" w:hAnsi="PMingLiU" w:cs="PMingLiU"/>
        </w:rPr>
        <w:t>标签</w:t>
      </w:r>
      <w:r>
        <w:t xml:space="preserve"> 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</w:t>
      </w:r>
      <w:r>
        <w:t>SQL</w:t>
      </w:r>
      <w:r>
        <w:rPr>
          <w:rFonts w:ascii="MS Mincho" w:eastAsia="MS Mincho" w:hAnsi="MS Mincho" w:cs="MS Mincho"/>
        </w:rPr>
        <w:t>片段</w:t>
      </w:r>
      <w:r>
        <w:t xml:space="preserve">:&lt;sql id="empColumns"&gt;eid,emp_name,sex,email </w:t>
      </w:r>
      <w:r>
        <w:rPr>
          <w:rFonts w:ascii="MS Mincho" w:eastAsia="MS Mincho" w:hAnsi="MS Mincho" w:cs="MS Mincho"/>
        </w:rPr>
        <w:t>引用</w:t>
      </w:r>
      <w:r>
        <w:t>SQL</w:t>
      </w:r>
      <w:r>
        <w:rPr>
          <w:rFonts w:ascii="MS Mincho" w:eastAsia="MS Mincho" w:hAnsi="MS Mincho" w:cs="MS Mincho"/>
        </w:rPr>
        <w:t>片段</w:t>
      </w:r>
      <w:r>
        <w:t>:&lt;include refid="empColumns"&gt;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sql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"empColumns"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eid,emp_name,age,sex,email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sql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引用</w:t>
      </w:r>
      <w:r>
        <w:t>sql</w:t>
      </w:r>
      <w:r>
        <w:rPr>
          <w:rFonts w:ascii="MS Mincho" w:eastAsia="MS Mincho" w:hAnsi="MS Mincho" w:cs="MS Mincho"/>
        </w:rPr>
        <w:t>片段：</w:t>
      </w:r>
      <w:r>
        <w:rPr>
          <w:rStyle w:val="notprenothljscode"/>
          <w:rFonts w:ascii="Consolas" w:eastAsia="Consolas" w:hAnsi="Consolas" w:cs="Consolas"/>
        </w:rPr>
        <w:t>&lt;include&gt;</w:t>
      </w:r>
      <w:r>
        <w:rPr>
          <w:rFonts w:ascii="PMingLiU" w:eastAsia="PMingLiU" w:hAnsi="PMingLiU" w:cs="PMingLiU"/>
        </w:rPr>
        <w:t>标签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&lt;!--List&lt;Emp&gt; getEmpByCondition(Emp emp);--&gt;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"getEmpByCondition"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resultType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select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include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refid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"empColumns"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include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from t_emp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select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10.Mybatis</w:t>
      </w:r>
      <w:r>
        <w:rPr>
          <w:rFonts w:ascii="MS Mincho" w:eastAsia="MS Mincho" w:hAnsi="MS Mincho" w:cs="MS Mincho"/>
          <w:i w:val="0"/>
          <w:iCs w:val="0"/>
        </w:rPr>
        <w:t>的</w:t>
      </w:r>
      <w:r>
        <w:rPr>
          <w:rFonts w:ascii="PMingLiU" w:eastAsia="PMingLiU" w:hAnsi="PMingLiU" w:cs="PMingLiU"/>
          <w:i w:val="0"/>
          <w:iCs w:val="0"/>
        </w:rPr>
        <w:t>缓</w:t>
      </w:r>
      <w:r>
        <w:rPr>
          <w:rFonts w:ascii="MS Mincho" w:eastAsia="MS Mincho" w:hAnsi="MS Mincho" w:cs="MS Mincho"/>
          <w:i w:val="0"/>
          <w:iCs w:val="0"/>
        </w:rPr>
        <w:t>存</w:t>
      </w:r>
    </w:p>
    <w:p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MyBatis</w:t>
      </w:r>
      <w:r>
        <w:rPr>
          <w:rFonts w:ascii="MS Mincho" w:eastAsia="MS Mincho" w:hAnsi="MS Mincho" w:cs="MS Mincho"/>
        </w:rPr>
        <w:t>的一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</w:t>
      </w:r>
    </w:p>
    <w:p>
      <w:pPr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一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存是</w:t>
      </w:r>
      <w:r>
        <w:t>SqlSession</w:t>
      </w:r>
      <w:r>
        <w:rPr>
          <w:rFonts w:ascii="PMingLiU" w:eastAsia="PMingLiU" w:hAnsi="PMingLiU" w:cs="PMingLiU"/>
        </w:rPr>
        <w:t>级别</w:t>
      </w:r>
      <w:r>
        <w:rPr>
          <w:rFonts w:ascii="MS Mincho" w:eastAsia="MS Mincho" w:hAnsi="MS Mincho" w:cs="MS Mincho"/>
        </w:rPr>
        <w:t>的，通</w:t>
      </w:r>
      <w:r>
        <w:rPr>
          <w:rFonts w:ascii="PMingLiU" w:eastAsia="PMingLiU" w:hAnsi="PMingLiU" w:cs="PMingLiU"/>
        </w:rPr>
        <w:t>过</w:t>
      </w:r>
      <w:r>
        <w:rPr>
          <w:rFonts w:ascii="MS Mincho" w:eastAsia="MS Mincho" w:hAnsi="MS Mincho" w:cs="MS Mincho"/>
        </w:rPr>
        <w:t>同一个</w:t>
      </w:r>
      <w:r>
        <w:t>SqlSession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的数据会被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存，下次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相同的数据，就会从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存中直接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取，不会从数据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重新</w:t>
      </w:r>
      <w:r>
        <w:rPr>
          <w:rFonts w:ascii="PMingLiU" w:eastAsia="PMingLiU" w:hAnsi="PMingLiU" w:cs="PMingLiU"/>
        </w:rPr>
        <w:t>访问</w:t>
      </w:r>
    </w:p>
    <w:p>
      <w:pPr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存开启的条件</w:t>
      </w:r>
    </w:p>
    <w:p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在核心配置文件中，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置全局配置属性</w:t>
      </w:r>
      <w:r>
        <w:t>cacheEnabled="true"</w:t>
      </w:r>
      <w:r>
        <w:rPr>
          <w:rFonts w:ascii="MS Mincho" w:eastAsia="MS Mincho" w:hAnsi="MS Mincho" w:cs="MS Mincho"/>
        </w:rPr>
        <w:t>，默</w:t>
      </w:r>
      <w:r>
        <w:rPr>
          <w:rFonts w:ascii="PMingLiU" w:eastAsia="PMingLiU" w:hAnsi="PMingLiU" w:cs="PMingLiU"/>
        </w:rPr>
        <w:t>认为</w:t>
      </w:r>
      <w:r>
        <w:t>true</w:t>
      </w:r>
      <w:r>
        <w:rPr>
          <w:rFonts w:ascii="MS Mincho" w:eastAsia="MS Mincho" w:hAnsi="MS Mincho" w:cs="MS Mincho"/>
        </w:rPr>
        <w:t>，不需要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</w:t>
      </w:r>
    </w:p>
    <w:p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在映射文件中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</w:t>
      </w:r>
      <w:r>
        <w:rPr>
          <w:rFonts w:ascii="PMingLiU" w:eastAsia="PMingLiU" w:hAnsi="PMingLiU" w:cs="PMingLiU"/>
        </w:rPr>
        <w:t>标签</w:t>
      </w:r>
      <w:r>
        <w:t>&lt;cache /&gt;</w:t>
      </w:r>
    </w:p>
    <w:p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存必</w:t>
      </w:r>
      <w:r>
        <w:rPr>
          <w:rFonts w:ascii="PMingLiU" w:eastAsia="PMingLiU" w:hAnsi="PMingLiU" w:cs="PMingLiU"/>
        </w:rPr>
        <w:t>须</w:t>
      </w:r>
      <w:r>
        <w:rPr>
          <w:rFonts w:ascii="MS Mincho" w:eastAsia="MS Mincho" w:hAnsi="MS Mincho" w:cs="MS Mincho"/>
        </w:rPr>
        <w:t>在</w:t>
      </w:r>
      <w:r>
        <w:t>SqlSession</w:t>
      </w:r>
      <w:r>
        <w:rPr>
          <w:rFonts w:ascii="MS Mincho" w:eastAsia="MS Mincho" w:hAnsi="MS Mincho" w:cs="MS Mincho"/>
        </w:rPr>
        <w:t>关</w:t>
      </w:r>
      <w:r>
        <w:rPr>
          <w:rFonts w:ascii="PMingLiU" w:eastAsia="PMingLiU" w:hAnsi="PMingLiU" w:cs="PMingLiU"/>
        </w:rPr>
        <w:t>闭</w:t>
      </w:r>
      <w:r>
        <w:rPr>
          <w:rFonts w:ascii="MS Mincho" w:eastAsia="MS Mincho" w:hAnsi="MS Mincho" w:cs="MS Mincho"/>
        </w:rPr>
        <w:t>或提交之后有效</w:t>
      </w:r>
    </w:p>
    <w:p>
      <w:pPr>
        <w:numPr>
          <w:ilvl w:val="2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的数据所</w:t>
      </w:r>
      <w:r>
        <w:rPr>
          <w:rFonts w:ascii="PMingLiU" w:eastAsia="PMingLiU" w:hAnsi="PMingLiU" w:cs="PMingLiU"/>
        </w:rPr>
        <w:t>转换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类类</w:t>
      </w:r>
      <w:r>
        <w:rPr>
          <w:rFonts w:ascii="MS Mincho" w:eastAsia="MS Mincho" w:hAnsi="MS Mincho" w:cs="MS Mincho"/>
        </w:rPr>
        <w:t>型必</w:t>
      </w:r>
      <w:r>
        <w:rPr>
          <w:rFonts w:ascii="PMingLiU" w:eastAsia="PMingLiU" w:hAnsi="PMingLiU" w:cs="PMingLiU"/>
        </w:rPr>
        <w:t>须实现</w:t>
      </w:r>
      <w:r>
        <w:rPr>
          <w:rFonts w:ascii="MS Mincho" w:eastAsia="MS Mincho" w:hAnsi="MS Mincho" w:cs="MS Mincho"/>
        </w:rPr>
        <w:t>序列化的接口</w:t>
      </w:r>
    </w:p>
    <w:p>
      <w:pPr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使二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存失效的情况：两次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之</w:t>
      </w:r>
      <w:r>
        <w:rPr>
          <w:rFonts w:ascii="PMingLiU" w:eastAsia="PMingLiU" w:hAnsi="PMingLiU" w:cs="PMingLiU"/>
        </w:rPr>
        <w:t>间执</w:t>
      </w:r>
      <w:r>
        <w:rPr>
          <w:rFonts w:ascii="MS Mincho" w:eastAsia="MS Mincho" w:hAnsi="MS Mincho" w:cs="MS Mincho"/>
        </w:rPr>
        <w:t>行了任意的增</w:t>
      </w:r>
      <w:r>
        <w:rPr>
          <w:rFonts w:ascii="PMingLiU" w:eastAsia="PMingLiU" w:hAnsi="PMingLiU" w:cs="PMingLiU"/>
        </w:rPr>
        <w:t>删</w:t>
      </w:r>
      <w:r>
        <w:rPr>
          <w:rFonts w:ascii="MS Mincho" w:eastAsia="MS Mincho" w:hAnsi="MS Mincho" w:cs="MS Mincho"/>
        </w:rPr>
        <w:t>改，会使一</w:t>
      </w:r>
      <w:r>
        <w:rPr>
          <w:rFonts w:ascii="PMingLiU" w:eastAsia="PMingLiU" w:hAnsi="PMingLiU" w:cs="PMingLiU"/>
        </w:rPr>
        <w:t>级</w:t>
      </w:r>
      <w:r>
        <w:rPr>
          <w:rFonts w:ascii="MS Mincho" w:eastAsia="MS Mincho" w:hAnsi="MS Mincho" w:cs="MS Mincho"/>
        </w:rPr>
        <w:t>和二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存同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失效</w:t>
      </w:r>
    </w:p>
    <w:p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MyBatis</w:t>
      </w:r>
      <w:r>
        <w:rPr>
          <w:rFonts w:ascii="MS Mincho" w:eastAsia="MS Mincho" w:hAnsi="MS Mincho" w:cs="MS Mincho"/>
        </w:rPr>
        <w:t>的二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</w:t>
      </w:r>
    </w:p>
    <w:p>
      <w:pPr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在</w:t>
      </w:r>
      <w:r>
        <w:t>mapper</w:t>
      </w:r>
      <w:r>
        <w:rPr>
          <w:rFonts w:ascii="MS Mincho" w:eastAsia="MS Mincho" w:hAnsi="MS Mincho" w:cs="MS Mincho"/>
        </w:rPr>
        <w:t>配置文件中添加的</w:t>
      </w:r>
      <w:r>
        <w:t>cache</w:t>
      </w:r>
      <w:r>
        <w:rPr>
          <w:rFonts w:ascii="PMingLiU" w:eastAsia="PMingLiU" w:hAnsi="PMingLiU" w:cs="PMingLiU"/>
        </w:rPr>
        <w:t>标签</w:t>
      </w:r>
      <w:r>
        <w:rPr>
          <w:rFonts w:ascii="MS Mincho" w:eastAsia="MS Mincho" w:hAnsi="MS Mincho" w:cs="MS Mincho"/>
        </w:rPr>
        <w:t>可以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置一些属性</w:t>
      </w:r>
    </w:p>
    <w:p>
      <w:pPr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>eviction</w:t>
      </w:r>
      <w:r>
        <w:rPr>
          <w:rFonts w:ascii="MS Mincho" w:eastAsia="MS Mincho" w:hAnsi="MS Mincho" w:cs="MS Mincho"/>
        </w:rPr>
        <w:t>属性：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存回收策略</w:t>
      </w:r>
      <w:r>
        <w:t xml:space="preserve"> </w:t>
      </w:r>
    </w:p>
    <w:p>
      <w:pPr>
        <w:numPr>
          <w:ilvl w:val="2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>LRU</w:t>
      </w:r>
      <w:r>
        <w:rPr>
          <w:rFonts w:ascii="MS Mincho" w:eastAsia="MS Mincho" w:hAnsi="MS Mincho" w:cs="MS Mincho"/>
        </w:rPr>
        <w:t>（</w:t>
      </w:r>
      <w:r>
        <w:t>Least Recently Used</w:t>
      </w:r>
      <w:r>
        <w:rPr>
          <w:rFonts w:ascii="MS Mincho" w:eastAsia="MS Mincho" w:hAnsi="MS Mincho" w:cs="MS Mincho"/>
        </w:rPr>
        <w:t>）</w:t>
      </w:r>
      <w:r>
        <w:t xml:space="preserve"> – </w:t>
      </w:r>
      <w:r>
        <w:rPr>
          <w:rFonts w:ascii="MS Mincho" w:eastAsia="MS Mincho" w:hAnsi="MS Mincho" w:cs="MS Mincho"/>
        </w:rPr>
        <w:t>最近最少使用的：移除最</w:t>
      </w:r>
      <w:r>
        <w:rPr>
          <w:rFonts w:ascii="PMingLiU" w:eastAsia="PMingLiU" w:hAnsi="PMingLiU" w:cs="PMingLiU"/>
        </w:rPr>
        <w:t>长时间</w:t>
      </w:r>
      <w:r>
        <w:rPr>
          <w:rFonts w:ascii="MS Mincho" w:eastAsia="MS Mincho" w:hAnsi="MS Mincho" w:cs="MS Mincho"/>
        </w:rPr>
        <w:t>不被使用的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象。</w:t>
      </w:r>
    </w:p>
    <w:p>
      <w:pPr>
        <w:numPr>
          <w:ilvl w:val="2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>FIFO</w:t>
      </w:r>
      <w:r>
        <w:rPr>
          <w:rFonts w:ascii="MS Mincho" w:eastAsia="MS Mincho" w:hAnsi="MS Mincho" w:cs="MS Mincho"/>
        </w:rPr>
        <w:t>（</w:t>
      </w:r>
      <w:r>
        <w:t>First in First out</w:t>
      </w:r>
      <w:r>
        <w:rPr>
          <w:rFonts w:ascii="MS Mincho" w:eastAsia="MS Mincho" w:hAnsi="MS Mincho" w:cs="MS Mincho"/>
        </w:rPr>
        <w:t>）</w:t>
      </w:r>
      <w:r>
        <w:t xml:space="preserve"> – </w:t>
      </w:r>
      <w:r>
        <w:rPr>
          <w:rFonts w:ascii="MS Mincho" w:eastAsia="MS Mincho" w:hAnsi="MS Mincho" w:cs="MS Mincho"/>
        </w:rPr>
        <w:t>先</w:t>
      </w:r>
      <w:r>
        <w:rPr>
          <w:rFonts w:ascii="PMingLiU" w:eastAsia="PMingLiU" w:hAnsi="PMingLiU" w:cs="PMingLiU"/>
        </w:rPr>
        <w:t>进</w:t>
      </w:r>
      <w:r>
        <w:rPr>
          <w:rFonts w:ascii="MS Mincho" w:eastAsia="MS Mincho" w:hAnsi="MS Mincho" w:cs="MS Mincho"/>
        </w:rPr>
        <w:t>先出：按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</w:t>
      </w:r>
      <w:r>
        <w:rPr>
          <w:rFonts w:ascii="PMingLiU" w:eastAsia="PMingLiU" w:hAnsi="PMingLiU" w:cs="PMingLiU"/>
        </w:rPr>
        <w:t>进</w:t>
      </w:r>
      <w:r>
        <w:rPr>
          <w:rFonts w:ascii="MS Mincho" w:eastAsia="MS Mincho" w:hAnsi="MS Mincho" w:cs="MS Mincho"/>
        </w:rPr>
        <w:t>入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存的</w:t>
      </w:r>
      <w:r>
        <w:rPr>
          <w:rFonts w:ascii="PMingLiU" w:eastAsia="PMingLiU" w:hAnsi="PMingLiU" w:cs="PMingLiU"/>
        </w:rPr>
        <w:t>顺</w:t>
      </w:r>
      <w:r>
        <w:rPr>
          <w:rFonts w:ascii="MS Mincho" w:eastAsia="MS Mincho" w:hAnsi="MS Mincho" w:cs="MS Mincho"/>
        </w:rPr>
        <w:t>序来移除它</w:t>
      </w:r>
      <w:r>
        <w:rPr>
          <w:rFonts w:ascii="PMingLiU" w:eastAsia="PMingLiU" w:hAnsi="PMingLiU" w:cs="PMingLiU"/>
        </w:rPr>
        <w:t>们</w:t>
      </w:r>
      <w:r>
        <w:rPr>
          <w:rFonts w:ascii="MS Mincho" w:eastAsia="MS Mincho" w:hAnsi="MS Mincho" w:cs="MS Mincho"/>
        </w:rPr>
        <w:t>。</w:t>
      </w:r>
    </w:p>
    <w:p>
      <w:pPr>
        <w:numPr>
          <w:ilvl w:val="2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 xml:space="preserve">SOFT – </w:t>
      </w:r>
      <w:r>
        <w:rPr>
          <w:rFonts w:ascii="PMingLiU" w:eastAsia="PMingLiU" w:hAnsi="PMingLiU" w:cs="PMingLiU"/>
        </w:rPr>
        <w:t>软</w:t>
      </w:r>
      <w:r>
        <w:rPr>
          <w:rFonts w:ascii="MS Mincho" w:eastAsia="MS Mincho" w:hAnsi="MS Mincho" w:cs="MS Mincho"/>
        </w:rPr>
        <w:t>引用：移除基于垃圾回收器状</w:t>
      </w:r>
      <w:r>
        <w:rPr>
          <w:rFonts w:ascii="PMingLiU" w:eastAsia="PMingLiU" w:hAnsi="PMingLiU" w:cs="PMingLiU"/>
        </w:rPr>
        <w:t>态</w:t>
      </w:r>
      <w:r>
        <w:rPr>
          <w:rFonts w:ascii="MS Mincho" w:eastAsia="MS Mincho" w:hAnsi="MS Mincho" w:cs="MS Mincho"/>
        </w:rPr>
        <w:t>和</w:t>
      </w:r>
      <w:r>
        <w:rPr>
          <w:rFonts w:ascii="PMingLiU" w:eastAsia="PMingLiU" w:hAnsi="PMingLiU" w:cs="PMingLiU"/>
        </w:rPr>
        <w:t>软</w:t>
      </w:r>
      <w:r>
        <w:rPr>
          <w:rFonts w:ascii="MS Mincho" w:eastAsia="MS Mincho" w:hAnsi="MS Mincho" w:cs="MS Mincho"/>
        </w:rPr>
        <w:t>引用</w:t>
      </w:r>
      <w:r>
        <w:rPr>
          <w:rFonts w:ascii="PMingLiU" w:eastAsia="PMingLiU" w:hAnsi="PMingLiU" w:cs="PMingLiU"/>
        </w:rPr>
        <w:t>规则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象。</w:t>
      </w:r>
    </w:p>
    <w:p>
      <w:pPr>
        <w:numPr>
          <w:ilvl w:val="2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 xml:space="preserve">WEAK – </w:t>
      </w:r>
      <w:r>
        <w:rPr>
          <w:rFonts w:ascii="MS Mincho" w:eastAsia="MS Mincho" w:hAnsi="MS Mincho" w:cs="MS Mincho"/>
        </w:rPr>
        <w:t>弱引用：更</w:t>
      </w:r>
      <w:r>
        <w:rPr>
          <w:rFonts w:ascii="PMingLiU" w:eastAsia="PMingLiU" w:hAnsi="PMingLiU" w:cs="PMingLiU"/>
        </w:rPr>
        <w:t>积</w:t>
      </w:r>
      <w:r>
        <w:rPr>
          <w:rFonts w:ascii="MS Mincho" w:eastAsia="MS Mincho" w:hAnsi="MS Mincho" w:cs="MS Mincho"/>
        </w:rPr>
        <w:t>极地移除基于垃圾收集器状</w:t>
      </w:r>
      <w:r>
        <w:rPr>
          <w:rFonts w:ascii="PMingLiU" w:eastAsia="PMingLiU" w:hAnsi="PMingLiU" w:cs="PMingLiU"/>
        </w:rPr>
        <w:t>态</w:t>
      </w:r>
      <w:r>
        <w:rPr>
          <w:rFonts w:ascii="MS Mincho" w:eastAsia="MS Mincho" w:hAnsi="MS Mincho" w:cs="MS Mincho"/>
        </w:rPr>
        <w:t>和弱引用</w:t>
      </w:r>
      <w:r>
        <w:rPr>
          <w:rFonts w:ascii="PMingLiU" w:eastAsia="PMingLiU" w:hAnsi="PMingLiU" w:cs="PMingLiU"/>
        </w:rPr>
        <w:t>规则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象。</w:t>
      </w:r>
    </w:p>
    <w:p>
      <w:pPr>
        <w:numPr>
          <w:ilvl w:val="2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默</w:t>
      </w:r>
      <w:r>
        <w:rPr>
          <w:rFonts w:ascii="PMingLiU" w:eastAsia="PMingLiU" w:hAnsi="PMingLiU" w:cs="PMingLiU"/>
        </w:rPr>
        <w:t>认</w:t>
      </w:r>
      <w:r>
        <w:rPr>
          <w:rFonts w:ascii="MS Mincho" w:eastAsia="MS Mincho" w:hAnsi="MS Mincho" w:cs="MS Mincho"/>
        </w:rPr>
        <w:t>的是</w:t>
      </w:r>
      <w:r>
        <w:t xml:space="preserve"> LRU</w:t>
      </w:r>
    </w:p>
    <w:p>
      <w:pPr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>flushInterval</w:t>
      </w:r>
      <w:r>
        <w:rPr>
          <w:rFonts w:ascii="MS Mincho" w:eastAsia="MS Mincho" w:hAnsi="MS Mincho" w:cs="MS Mincho"/>
        </w:rPr>
        <w:t>属性：刷新</w:t>
      </w:r>
      <w:r>
        <w:rPr>
          <w:rFonts w:ascii="PMingLiU" w:eastAsia="PMingLiU" w:hAnsi="PMingLiU" w:cs="PMingLiU"/>
        </w:rPr>
        <w:t>间</w:t>
      </w:r>
      <w:r>
        <w:rPr>
          <w:rFonts w:ascii="MS Mincho" w:eastAsia="MS Mincho" w:hAnsi="MS Mincho" w:cs="MS Mincho"/>
        </w:rPr>
        <w:t>隔，</w:t>
      </w:r>
      <w:r>
        <w:rPr>
          <w:rFonts w:ascii="PMingLiU" w:eastAsia="PMingLiU" w:hAnsi="PMingLiU" w:cs="PMingLiU"/>
        </w:rPr>
        <w:t>单</w:t>
      </w:r>
      <w:r>
        <w:rPr>
          <w:rFonts w:ascii="MS Mincho" w:eastAsia="MS Mincho" w:hAnsi="MS Mincho" w:cs="MS Mincho"/>
        </w:rPr>
        <w:t>位毫秒</w:t>
      </w:r>
      <w:r>
        <w:t xml:space="preserve"> </w:t>
      </w:r>
    </w:p>
    <w:p>
      <w:pPr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默</w:t>
      </w:r>
      <w:r>
        <w:rPr>
          <w:rFonts w:ascii="PMingLiU" w:eastAsia="PMingLiU" w:hAnsi="PMingLiU" w:cs="PMingLiU"/>
        </w:rPr>
        <w:t>认</w:t>
      </w:r>
      <w:r>
        <w:rPr>
          <w:rFonts w:ascii="MS Mincho" w:eastAsia="MS Mincho" w:hAnsi="MS Mincho" w:cs="MS Mincho"/>
        </w:rPr>
        <w:t>情况是不</w:t>
      </w: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置，也就是没有刷新</w:t>
      </w:r>
      <w:r>
        <w:rPr>
          <w:rFonts w:ascii="PMingLiU" w:eastAsia="PMingLiU" w:hAnsi="PMingLiU" w:cs="PMingLiU"/>
        </w:rPr>
        <w:t>间</w:t>
      </w:r>
      <w:r>
        <w:rPr>
          <w:rFonts w:ascii="MS Mincho" w:eastAsia="MS Mincho" w:hAnsi="MS Mincho" w:cs="MS Mincho"/>
        </w:rPr>
        <w:t>隔，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PMingLiU" w:eastAsia="PMingLiU" w:hAnsi="PMingLiU" w:cs="PMingLiU"/>
        </w:rPr>
        <w:t>仅仅调</w:t>
      </w:r>
      <w:r>
        <w:rPr>
          <w:rFonts w:ascii="MS Mincho" w:eastAsia="MS Mincho" w:hAnsi="MS Mincho" w:cs="MS Mincho"/>
        </w:rPr>
        <w:t>用</w:t>
      </w:r>
      <w:r>
        <w:rPr>
          <w:rFonts w:ascii="PMingLiU" w:eastAsia="PMingLiU" w:hAnsi="PMingLiU" w:cs="PMingLiU"/>
        </w:rPr>
        <w:t>语</w:t>
      </w:r>
      <w:r>
        <w:rPr>
          <w:rFonts w:ascii="MS Mincho" w:eastAsia="MS Mincho" w:hAnsi="MS Mincho" w:cs="MS Mincho"/>
        </w:rPr>
        <w:t>句（增</w:t>
      </w:r>
      <w:r>
        <w:rPr>
          <w:rFonts w:ascii="PMingLiU" w:eastAsia="PMingLiU" w:hAnsi="PMingLiU" w:cs="PMingLiU"/>
        </w:rPr>
        <w:t>删</w:t>
      </w:r>
      <w:r>
        <w:rPr>
          <w:rFonts w:ascii="MS Mincho" w:eastAsia="MS Mincho" w:hAnsi="MS Mincho" w:cs="MS Mincho"/>
        </w:rPr>
        <w:t>改）</w:t>
      </w:r>
      <w:r>
        <w:rPr>
          <w:rFonts w:ascii="PMingLiU" w:eastAsia="PMingLiU" w:hAnsi="PMingLiU" w:cs="PMingLiU"/>
        </w:rPr>
        <w:t>时</w:t>
      </w:r>
      <w:r>
        <w:rPr>
          <w:rFonts w:ascii="MS Mincho" w:eastAsia="MS Mincho" w:hAnsi="MS Mincho" w:cs="MS Mincho"/>
        </w:rPr>
        <w:t>刷新</w:t>
      </w:r>
    </w:p>
    <w:p>
      <w:pPr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>size</w:t>
      </w:r>
      <w:r>
        <w:rPr>
          <w:rFonts w:ascii="MS Mincho" w:eastAsia="MS Mincho" w:hAnsi="MS Mincho" w:cs="MS Mincho"/>
        </w:rPr>
        <w:t>属性：引用数目，正整数</w:t>
      </w:r>
      <w:r>
        <w:t xml:space="preserve"> </w:t>
      </w:r>
    </w:p>
    <w:p>
      <w:pPr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代表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存最多可以存</w:t>
      </w:r>
      <w:r>
        <w:rPr>
          <w:rFonts w:ascii="PMingLiU" w:eastAsia="PMingLiU" w:hAnsi="PMingLiU" w:cs="PMingLiU"/>
        </w:rPr>
        <w:t>储</w:t>
      </w:r>
      <w:r>
        <w:rPr>
          <w:rFonts w:ascii="MS Mincho" w:eastAsia="MS Mincho" w:hAnsi="MS Mincho" w:cs="MS Mincho"/>
        </w:rPr>
        <w:t>多少个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象，太大容易</w:t>
      </w:r>
      <w:r>
        <w:rPr>
          <w:rFonts w:ascii="PMingLiU" w:eastAsia="PMingLiU" w:hAnsi="PMingLiU" w:cs="PMingLiU"/>
        </w:rPr>
        <w:t>导</w:t>
      </w:r>
      <w:r>
        <w:rPr>
          <w:rFonts w:ascii="MS Mincho" w:eastAsia="MS Mincho" w:hAnsi="MS Mincho" w:cs="MS Mincho"/>
        </w:rPr>
        <w:t>致内存溢出</w:t>
      </w:r>
    </w:p>
    <w:p>
      <w:pPr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>readOnly</w:t>
      </w:r>
      <w:r>
        <w:rPr>
          <w:rFonts w:ascii="MS Mincho" w:eastAsia="MS Mincho" w:hAnsi="MS Mincho" w:cs="MS Mincho"/>
        </w:rPr>
        <w:t>属性：只</w:t>
      </w:r>
      <w:r>
        <w:rPr>
          <w:rFonts w:ascii="PMingLiU" w:eastAsia="PMingLiU" w:hAnsi="PMingLiU" w:cs="PMingLiU"/>
        </w:rPr>
        <w:t>读</w:t>
      </w:r>
      <w:r>
        <w:rPr>
          <w:rFonts w:ascii="MS Mincho" w:eastAsia="MS Mincho" w:hAnsi="MS Mincho" w:cs="MS Mincho"/>
        </w:rPr>
        <w:t>，</w:t>
      </w:r>
      <w:r>
        <w:t xml:space="preserve">true/false </w:t>
      </w:r>
    </w:p>
    <w:p>
      <w:pPr>
        <w:numPr>
          <w:ilvl w:val="2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>true</w:t>
      </w:r>
      <w:r>
        <w:rPr>
          <w:rFonts w:ascii="MS Mincho" w:eastAsia="MS Mincho" w:hAnsi="MS Mincho" w:cs="MS Mincho"/>
        </w:rPr>
        <w:t>：只</w:t>
      </w:r>
      <w:r>
        <w:rPr>
          <w:rFonts w:ascii="PMingLiU" w:eastAsia="PMingLiU" w:hAnsi="PMingLiU" w:cs="PMingLiU"/>
        </w:rPr>
        <w:t>读缓</w:t>
      </w:r>
      <w:r>
        <w:rPr>
          <w:rFonts w:ascii="MS Mincho" w:eastAsia="MS Mincho" w:hAnsi="MS Mincho" w:cs="MS Mincho"/>
        </w:rPr>
        <w:t>存；会</w:t>
      </w:r>
      <w:r>
        <w:rPr>
          <w:rFonts w:ascii="PMingLiU" w:eastAsia="PMingLiU" w:hAnsi="PMingLiU" w:cs="PMingLiU"/>
        </w:rPr>
        <w:t>给</w:t>
      </w:r>
      <w:r>
        <w:rPr>
          <w:rFonts w:ascii="MS Mincho" w:eastAsia="MS Mincho" w:hAnsi="MS Mincho" w:cs="MS Mincho"/>
        </w:rPr>
        <w:t>所有</w:t>
      </w:r>
      <w:r>
        <w:rPr>
          <w:rFonts w:ascii="PMingLiU" w:eastAsia="PMingLiU" w:hAnsi="PMingLiU" w:cs="PMingLiU"/>
        </w:rPr>
        <w:t>调</w:t>
      </w:r>
      <w:r>
        <w:rPr>
          <w:rFonts w:ascii="MS Mincho" w:eastAsia="MS Mincho" w:hAnsi="MS Mincho" w:cs="MS Mincho"/>
        </w:rPr>
        <w:t>用者返回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象的相同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例。因此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些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象不能被修改。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提供了很重要的性能</w:t>
      </w:r>
      <w:r>
        <w:rPr>
          <w:rFonts w:ascii="PMingLiU" w:eastAsia="PMingLiU" w:hAnsi="PMingLiU" w:cs="PMingLiU"/>
        </w:rPr>
        <w:t>优势</w:t>
      </w:r>
      <w:r>
        <w:rPr>
          <w:rFonts w:ascii="MS Mincho" w:eastAsia="MS Mincho" w:hAnsi="MS Mincho" w:cs="MS Mincho"/>
        </w:rPr>
        <w:t>。</w:t>
      </w:r>
    </w:p>
    <w:p>
      <w:pPr>
        <w:numPr>
          <w:ilvl w:val="2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340" w:right="180" w:hanging="210"/>
        <w:jc w:val="left"/>
        <w:rPr>
          <w:sz w:val="24"/>
          <w:szCs w:val="24"/>
        </w:rPr>
      </w:pPr>
      <w:r>
        <w:t>false</w:t>
      </w:r>
      <w:r>
        <w:rPr>
          <w:rFonts w:ascii="MS Mincho" w:eastAsia="MS Mincho" w:hAnsi="MS Mincho" w:cs="MS Mincho"/>
        </w:rPr>
        <w:t>：</w:t>
      </w:r>
      <w:r>
        <w:rPr>
          <w:rFonts w:ascii="PMingLiU" w:eastAsia="PMingLiU" w:hAnsi="PMingLiU" w:cs="PMingLiU"/>
        </w:rPr>
        <w:t>读</w:t>
      </w:r>
      <w:r>
        <w:rPr>
          <w:rFonts w:ascii="MS Mincho" w:eastAsia="MS Mincho" w:hAnsi="MS Mincho" w:cs="MS Mincho"/>
        </w:rPr>
        <w:t>写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存；会返回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PMingLiU" w:eastAsia="PMingLiU" w:hAnsi="PMingLiU" w:cs="PMingLiU"/>
        </w:rPr>
        <w:t>对</w:t>
      </w:r>
      <w:r>
        <w:rPr>
          <w:rFonts w:ascii="MS Mincho" w:eastAsia="MS Mincho" w:hAnsi="MS Mincho" w:cs="MS Mincho"/>
        </w:rPr>
        <w:t>象的拷</w:t>
      </w:r>
      <w:r>
        <w:rPr>
          <w:rFonts w:ascii="PMingLiU" w:eastAsia="PMingLiU" w:hAnsi="PMingLiU" w:cs="PMingLiU"/>
        </w:rPr>
        <w:t>贝</w:t>
      </w:r>
      <w:r>
        <w:rPr>
          <w:rFonts w:ascii="MS Mincho" w:eastAsia="MS Mincho" w:hAnsi="MS Mincho" w:cs="MS Mincho"/>
        </w:rPr>
        <w:t>（通</w:t>
      </w:r>
      <w:r>
        <w:rPr>
          <w:rFonts w:ascii="PMingLiU" w:eastAsia="PMingLiU" w:hAnsi="PMingLiU" w:cs="PMingLiU"/>
        </w:rPr>
        <w:t>过</w:t>
      </w:r>
      <w:r>
        <w:rPr>
          <w:rFonts w:ascii="MS Mincho" w:eastAsia="MS Mincho" w:hAnsi="MS Mincho" w:cs="MS Mincho"/>
        </w:rPr>
        <w:t>序列化）。</w:t>
      </w:r>
      <w:r>
        <w:rPr>
          <w:rFonts w:ascii="PMingLiU" w:eastAsia="PMingLiU" w:hAnsi="PMingLiU" w:cs="PMingLiU"/>
        </w:rPr>
        <w:t>这</w:t>
      </w:r>
      <w:r>
        <w:rPr>
          <w:rFonts w:ascii="MS Mincho" w:eastAsia="MS Mincho" w:hAnsi="MS Mincho" w:cs="MS Mincho"/>
        </w:rPr>
        <w:t>会慢一些，但是安全，因此默</w:t>
      </w:r>
      <w:r>
        <w:rPr>
          <w:rFonts w:ascii="PMingLiU" w:eastAsia="PMingLiU" w:hAnsi="PMingLiU" w:cs="PMingLiU"/>
        </w:rPr>
        <w:t>认</w:t>
      </w:r>
      <w:r>
        <w:rPr>
          <w:rFonts w:ascii="MS Mincho" w:eastAsia="MS Mincho" w:hAnsi="MS Mincho" w:cs="MS Mincho"/>
        </w:rPr>
        <w:t>是</w:t>
      </w:r>
      <w:r>
        <w:t>false</w:t>
      </w:r>
    </w:p>
    <w:p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t>MyBatis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顺</w:t>
      </w:r>
      <w:r>
        <w:rPr>
          <w:rFonts w:ascii="MS Mincho" w:eastAsia="MS Mincho" w:hAnsi="MS Mincho" w:cs="MS Mincho"/>
        </w:rPr>
        <w:t>序</w:t>
      </w:r>
    </w:p>
    <w:p>
      <w:pPr>
        <w:numPr>
          <w:ilvl w:val="1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先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存，因</w:t>
      </w:r>
      <w:r>
        <w:rPr>
          <w:rFonts w:ascii="PMingLiU" w:eastAsia="PMingLiU" w:hAnsi="PMingLiU" w:cs="PMingLiU"/>
        </w:rPr>
        <w:t>为</w:t>
      </w:r>
      <w:r>
        <w:rPr>
          <w:rFonts w:ascii="MS Mincho" w:eastAsia="MS Mincho" w:hAnsi="MS Mincho" w:cs="MS Mincho"/>
        </w:rPr>
        <w:t>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存中可能会有其他程序已</w:t>
      </w:r>
      <w:r>
        <w:rPr>
          <w:rFonts w:ascii="PMingLiU" w:eastAsia="PMingLiU" w:hAnsi="PMingLiU" w:cs="PMingLiU"/>
        </w:rPr>
        <w:t>经查</w:t>
      </w:r>
      <w:r>
        <w:rPr>
          <w:rFonts w:ascii="MS Mincho" w:eastAsia="MS Mincho" w:hAnsi="MS Mincho" w:cs="MS Mincho"/>
        </w:rPr>
        <w:t>出来的数据，可以拿来直接使用</w:t>
      </w:r>
    </w:p>
    <w:p>
      <w:pPr>
        <w:numPr>
          <w:ilvl w:val="1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如果二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存没有命中，再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一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</w:t>
      </w:r>
    </w:p>
    <w:p>
      <w:pPr>
        <w:numPr>
          <w:ilvl w:val="1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如果一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存也没有命中，</w:t>
      </w:r>
      <w:r>
        <w:rPr>
          <w:rFonts w:ascii="PMingLiU" w:eastAsia="PMingLiU" w:hAnsi="PMingLiU" w:cs="PMingLiU"/>
        </w:rPr>
        <w:t>则查询</w:t>
      </w:r>
      <w:r>
        <w:rPr>
          <w:rFonts w:ascii="MS Mincho" w:eastAsia="MS Mincho" w:hAnsi="MS Mincho" w:cs="MS Mincho"/>
        </w:rPr>
        <w:t>数据</w:t>
      </w:r>
      <w:r>
        <w:rPr>
          <w:rFonts w:ascii="PMingLiU" w:eastAsia="PMingLiU" w:hAnsi="PMingLiU" w:cs="PMingLiU"/>
        </w:rPr>
        <w:t>库</w:t>
      </w:r>
    </w:p>
    <w:p>
      <w:pPr>
        <w:numPr>
          <w:ilvl w:val="1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44"/>
        <w:jc w:val="left"/>
        <w:rPr>
          <w:sz w:val="24"/>
          <w:szCs w:val="24"/>
        </w:rPr>
      </w:pPr>
      <w:r>
        <w:t>SqlSession</w:t>
      </w:r>
      <w:r>
        <w:rPr>
          <w:rFonts w:ascii="MS Mincho" w:eastAsia="MS Mincho" w:hAnsi="MS Mincho" w:cs="MS Mincho"/>
        </w:rPr>
        <w:t>关</w:t>
      </w:r>
      <w:r>
        <w:rPr>
          <w:rFonts w:ascii="PMingLiU" w:eastAsia="PMingLiU" w:hAnsi="PMingLiU" w:cs="PMingLiU"/>
        </w:rPr>
        <w:t>闭</w:t>
      </w:r>
      <w:r>
        <w:rPr>
          <w:rFonts w:ascii="MS Mincho" w:eastAsia="MS Mincho" w:hAnsi="MS Mincho" w:cs="MS Mincho"/>
        </w:rPr>
        <w:t>之后，一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存中的数据会写入二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</w:t>
      </w:r>
    </w:p>
    <w:p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整合第三方</w:t>
      </w:r>
      <w:r>
        <w:rPr>
          <w:rFonts w:ascii="PMingLiU" w:eastAsia="PMingLiU" w:hAnsi="PMingLiU" w:cs="PMingLiU"/>
        </w:rPr>
        <w:t>缓</w:t>
      </w:r>
      <w:r>
        <w:rPr>
          <w:rFonts w:ascii="MS Mincho" w:eastAsia="MS Mincho" w:hAnsi="MS Mincho" w:cs="MS Mincho"/>
        </w:rPr>
        <w:t>存</w:t>
      </w:r>
      <w:r>
        <w:t>EHCache</w:t>
      </w:r>
      <w:r>
        <w:rPr>
          <w:rFonts w:ascii="MS Mincho" w:eastAsia="MS Mincho" w:hAnsi="MS Mincho" w:cs="MS Mincho"/>
        </w:rPr>
        <w:t>（了解）</w:t>
      </w:r>
    </w:p>
    <w:p>
      <w:pPr>
        <w:numPr>
          <w:ilvl w:val="1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添加依</w:t>
      </w:r>
      <w:r>
        <w:rPr>
          <w:rFonts w:ascii="PMingLiU" w:eastAsia="PMingLiU" w:hAnsi="PMingLiU" w:cs="PMingLiU"/>
        </w:rPr>
        <w:t>赖</w:t>
      </w:r>
    </w:p>
    <w:p>
      <w:pPr>
        <w:numPr>
          <w:ilvl w:val="1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</w:t>
      </w:r>
      <w:r>
        <w:t>EHCache</w:t>
      </w:r>
      <w:r>
        <w:rPr>
          <w:rFonts w:ascii="MS Mincho" w:eastAsia="MS Mincho" w:hAnsi="MS Mincho" w:cs="MS Mincho"/>
        </w:rPr>
        <w:t>的配置文件</w:t>
      </w:r>
      <w:r>
        <w:t>ehcache.xml</w:t>
      </w:r>
    </w:p>
    <w:p>
      <w:pPr>
        <w:numPr>
          <w:ilvl w:val="1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设</w:t>
      </w:r>
      <w:r>
        <w:rPr>
          <w:rFonts w:ascii="MS Mincho" w:eastAsia="MS Mincho" w:hAnsi="MS Mincho" w:cs="MS Mincho"/>
        </w:rPr>
        <w:t>置二</w:t>
      </w:r>
      <w:r>
        <w:rPr>
          <w:rFonts w:ascii="PMingLiU" w:eastAsia="PMingLiU" w:hAnsi="PMingLiU" w:cs="PMingLiU"/>
        </w:rPr>
        <w:t>级缓</w:t>
      </w:r>
      <w:r>
        <w:rPr>
          <w:rFonts w:ascii="MS Mincho" w:eastAsia="MS Mincho" w:hAnsi="MS Mincho" w:cs="MS Mincho"/>
        </w:rPr>
        <w:t>存的</w:t>
      </w:r>
      <w:r>
        <w:rPr>
          <w:rFonts w:ascii="PMingLiU" w:eastAsia="PMingLiU" w:hAnsi="PMingLiU" w:cs="PMingLiU"/>
        </w:rPr>
        <w:t>类</w:t>
      </w:r>
      <w:r>
        <w:rPr>
          <w:rFonts w:ascii="MS Mincho" w:eastAsia="MS Mincho" w:hAnsi="MS Mincho" w:cs="MS Mincho"/>
        </w:rPr>
        <w:t>型</w:t>
      </w:r>
    </w:p>
    <w:p>
      <w:pPr>
        <w:numPr>
          <w:ilvl w:val="1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加入</w:t>
      </w:r>
      <w:r>
        <w:t>logback</w:t>
      </w:r>
      <w:r>
        <w:rPr>
          <w:rFonts w:ascii="MS Mincho" w:eastAsia="MS Mincho" w:hAnsi="MS Mincho" w:cs="MS Mincho"/>
        </w:rPr>
        <w:t>日志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11.Mybatis</w:t>
      </w:r>
      <w:r>
        <w:rPr>
          <w:rFonts w:ascii="MS Mincho" w:eastAsia="MS Mincho" w:hAnsi="MS Mincho" w:cs="MS Mincho"/>
          <w:i w:val="0"/>
          <w:iCs w:val="0"/>
        </w:rPr>
        <w:t>的逆向工程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480" w:right="525"/>
        <w:rPr>
          <w:sz w:val="24"/>
          <w:szCs w:val="24"/>
        </w:rPr>
      </w:pPr>
      <w:r>
        <w:rPr>
          <w:rFonts w:ascii="MS Mincho" w:eastAsia="MS Mincho" w:hAnsi="MS Mincho" w:cs="MS Mincho"/>
        </w:rPr>
        <w:t>先</w:t>
      </w: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表，由框架</w:t>
      </w:r>
      <w:r>
        <w:rPr>
          <w:rFonts w:ascii="PMingLiU" w:eastAsia="PMingLiU" w:hAnsi="PMingLiU" w:cs="PMingLiU"/>
        </w:rPr>
        <w:t>负责</w:t>
      </w:r>
      <w:r>
        <w:rPr>
          <w:rFonts w:ascii="MS Mincho" w:eastAsia="MS Mincho" w:hAnsi="MS Mincho" w:cs="MS Mincho"/>
        </w:rPr>
        <w:t>根据数据</w:t>
      </w:r>
      <w:r>
        <w:rPr>
          <w:rFonts w:ascii="PMingLiU" w:eastAsia="PMingLiU" w:hAnsi="PMingLiU" w:cs="PMingLiU"/>
        </w:rPr>
        <w:t>库</w:t>
      </w:r>
      <w:r>
        <w:rPr>
          <w:rFonts w:ascii="MS Mincho" w:eastAsia="MS Mincho" w:hAnsi="MS Mincho" w:cs="MS Mincho"/>
        </w:rPr>
        <w:t>表，反向生成</w:t>
      </w:r>
      <w:r>
        <w:t xml:space="preserve"> Java</w:t>
      </w:r>
      <w:r>
        <w:rPr>
          <w:rFonts w:ascii="PMingLiU" w:eastAsia="PMingLiU" w:hAnsi="PMingLiU" w:cs="PMingLiU"/>
        </w:rPr>
        <w:t>实</w:t>
      </w:r>
      <w:r>
        <w:rPr>
          <w:rFonts w:ascii="MS Mincho" w:eastAsia="MS Mincho" w:hAnsi="MS Mincho" w:cs="MS Mincho"/>
        </w:rPr>
        <w:t>体</w:t>
      </w:r>
      <w:r>
        <w:rPr>
          <w:rFonts w:ascii="PMingLiU" w:eastAsia="PMingLiU" w:hAnsi="PMingLiU" w:cs="PMingLiU"/>
        </w:rPr>
        <w:t>类</w:t>
      </w:r>
      <w:r>
        <w:t xml:space="preserve"> Mapper</w:t>
      </w:r>
      <w:r>
        <w:rPr>
          <w:rFonts w:ascii="MS Mincho" w:eastAsia="MS Mincho" w:hAnsi="MS Mincho" w:cs="MS Mincho"/>
        </w:rPr>
        <w:t>接口</w:t>
      </w:r>
      <w:r>
        <w:t xml:space="preserve"> Mapper</w:t>
      </w:r>
      <w:r>
        <w:rPr>
          <w:rFonts w:ascii="MS Mincho" w:eastAsia="MS Mincho" w:hAnsi="MS Mincho" w:cs="MS Mincho"/>
        </w:rPr>
        <w:t>映射文件</w:t>
      </w:r>
    </w:p>
    <w:p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建逆向工程的步</w:t>
      </w:r>
      <w:r>
        <w:rPr>
          <w:rFonts w:ascii="PMingLiU" w:eastAsia="PMingLiU" w:hAnsi="PMingLiU" w:cs="PMingLiU"/>
        </w:rPr>
        <w:t>骤</w:t>
      </w:r>
      <w:r>
        <w:t xml:space="preserve"> 1.</w:t>
      </w:r>
      <w:r>
        <w:rPr>
          <w:rFonts w:ascii="MS Mincho" w:eastAsia="MS Mincho" w:hAnsi="MS Mincho" w:cs="MS Mincho"/>
        </w:rPr>
        <w:t>添加依</w:t>
      </w:r>
      <w:r>
        <w:rPr>
          <w:rFonts w:ascii="PMingLiU" w:eastAsia="PMingLiU" w:hAnsi="PMingLiU" w:cs="PMingLiU"/>
        </w:rPr>
        <w:t>赖</w:t>
      </w:r>
      <w:r>
        <w:rPr>
          <w:rFonts w:ascii="MS Mincho" w:eastAsia="MS Mincho" w:hAnsi="MS Mincho" w:cs="MS Mincho"/>
        </w:rPr>
        <w:t>和插件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meta"/>
          <w:rFonts w:ascii="Consolas" w:eastAsia="Consolas" w:hAnsi="Consolas" w:cs="Consolas"/>
          <w:sz w:val="21"/>
          <w:szCs w:val="21"/>
        </w:rPr>
        <w:t>&lt;?xml version="1.0" encoding="UTF-8"?&gt;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project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xmlns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"http://maven.apache.org/POM/4.0.0"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tag"/>
          <w:rFonts w:ascii="Consolas" w:eastAsia="Consolas" w:hAnsi="Consolas" w:cs="Consolas"/>
          <w:sz w:val="21"/>
          <w:szCs w:val="21"/>
        </w:rPr>
      </w:pP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xmlns:xsi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"http://www.w3.org/2001/XMLSchema-instance"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tag"/>
          <w:rFonts w:ascii="Consolas" w:eastAsia="Consolas" w:hAnsi="Consolas" w:cs="Consolas"/>
          <w:sz w:val="21"/>
          <w:szCs w:val="21"/>
        </w:rPr>
      </w:pP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xsi:schemaLocation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"http://maven.apache.org/POM/4.0.0 http://maven.apache.org/xsd/maven-4.0.0.xsd"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modelVersion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4.0.0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modelVersion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org.example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Mybatis_MBG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1.0-SNAPSHOT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packaging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jar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packaging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properties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maven.compiler.source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19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maven.compiler.source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maven.compiler.target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19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maven.compiler.target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project.build.sourceEncoding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UTF-8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project.build.sourceEncoding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properties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dependencies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MyBatis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核心依</w:t>
      </w:r>
      <w:r>
        <w:rPr>
          <w:rStyle w:val="hljs-comment"/>
          <w:rFonts w:ascii="PMingLiU" w:eastAsia="PMingLiU" w:hAnsi="PMingLiU" w:cs="PMingLiU"/>
          <w:sz w:val="21"/>
          <w:szCs w:val="21"/>
        </w:rPr>
        <w:t>赖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包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org.mybatis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mybatis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3.5.9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junit</w:t>
      </w:r>
      <w:r>
        <w:rPr>
          <w:rStyle w:val="hljs-comment"/>
          <w:rFonts w:ascii="PMingLiU" w:eastAsia="PMingLiU" w:hAnsi="PMingLiU" w:cs="PMingLiU"/>
          <w:sz w:val="21"/>
          <w:szCs w:val="21"/>
        </w:rPr>
        <w:t>测试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junit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junit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4.13.2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scope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test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scope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MySQL</w:t>
      </w:r>
      <w:r>
        <w:rPr>
          <w:rStyle w:val="hljs-comment"/>
          <w:rFonts w:ascii="PMingLiU" w:eastAsia="PMingLiU" w:hAnsi="PMingLiU" w:cs="PMingLiU"/>
          <w:sz w:val="21"/>
          <w:szCs w:val="21"/>
        </w:rPr>
        <w:t>驱动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mysql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mysql-connector-java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8.0.27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log4j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日志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log4j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log4j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1.2.17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https://mvnrepository.com/artifact/com.github.pagehelper/pagehelper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com.github.pagehelper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pagehelper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5.2.0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dependencies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&lt;!--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控制</w:t>
      </w:r>
      <w:r>
        <w:rPr>
          <w:rStyle w:val="hljs-comment"/>
          <w:rFonts w:ascii="Consolas" w:eastAsia="Consolas" w:hAnsi="Consolas" w:cs="Consolas"/>
          <w:sz w:val="21"/>
          <w:szCs w:val="21"/>
        </w:rPr>
        <w:t>Maven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在构建</w:t>
      </w:r>
      <w:r>
        <w:rPr>
          <w:rStyle w:val="hljs-comment"/>
          <w:rFonts w:ascii="PMingLiU" w:eastAsia="PMingLiU" w:hAnsi="PMingLiU" w:cs="PMingLiU"/>
          <w:sz w:val="21"/>
          <w:szCs w:val="21"/>
        </w:rPr>
        <w:t>过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程中相关配置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build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&lt;!--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构建</w:t>
      </w:r>
      <w:r>
        <w:rPr>
          <w:rStyle w:val="hljs-comment"/>
          <w:rFonts w:ascii="PMingLiU" w:eastAsia="PMingLiU" w:hAnsi="PMingLiU" w:cs="PMingLiU"/>
          <w:sz w:val="21"/>
          <w:szCs w:val="21"/>
        </w:rPr>
        <w:t>过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程中用到的插件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plugins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&lt;!--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具体插件，逆向工程的操作是以构建</w:t>
      </w:r>
      <w:r>
        <w:rPr>
          <w:rStyle w:val="hljs-comment"/>
          <w:rFonts w:ascii="PMingLiU" w:eastAsia="PMingLiU" w:hAnsi="PMingLiU" w:cs="PMingLiU"/>
          <w:sz w:val="21"/>
          <w:szCs w:val="21"/>
        </w:rPr>
        <w:t>过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程中插件形式出</w:t>
      </w:r>
      <w:r>
        <w:rPr>
          <w:rStyle w:val="hljs-comment"/>
          <w:rFonts w:ascii="PMingLiU" w:eastAsia="PMingLiU" w:hAnsi="PMingLiU" w:cs="PMingLiU"/>
          <w:sz w:val="21"/>
          <w:szCs w:val="21"/>
        </w:rPr>
        <w:t>现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的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plugin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org.mybatis.generator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mybatis-generator-maven-plugin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1.3.0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&lt;!--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插件的依</w:t>
      </w:r>
      <w:r>
        <w:rPr>
          <w:rStyle w:val="hljs-comment"/>
          <w:rFonts w:ascii="PMingLiU" w:eastAsia="PMingLiU" w:hAnsi="PMingLiU" w:cs="PMingLiU"/>
          <w:sz w:val="21"/>
          <w:szCs w:val="21"/>
        </w:rPr>
        <w:t>赖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dependencies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&lt;!--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逆向工程的核心依</w:t>
      </w:r>
      <w:r>
        <w:rPr>
          <w:rStyle w:val="hljs-comment"/>
          <w:rFonts w:ascii="PMingLiU" w:eastAsia="PMingLiU" w:hAnsi="PMingLiU" w:cs="PMingLiU"/>
          <w:sz w:val="21"/>
          <w:szCs w:val="21"/>
        </w:rPr>
        <w:t>赖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org.mybatis.generator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mybatis-generator-core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1.3.2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&lt;!--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数据</w:t>
      </w:r>
      <w:r>
        <w:rPr>
          <w:rStyle w:val="hljs-comment"/>
          <w:rFonts w:ascii="PMingLiU" w:eastAsia="PMingLiU" w:hAnsi="PMingLiU" w:cs="PMingLiU"/>
          <w:sz w:val="21"/>
          <w:szCs w:val="21"/>
        </w:rPr>
        <w:t>库连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接池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com.mchange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c3p0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0.9.2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MySQL</w:t>
      </w:r>
      <w:r>
        <w:rPr>
          <w:rStyle w:val="hljs-comment"/>
          <w:rFonts w:ascii="PMingLiU" w:eastAsia="PMingLiU" w:hAnsi="PMingLiU" w:cs="PMingLiU"/>
          <w:sz w:val="21"/>
          <w:szCs w:val="21"/>
        </w:rPr>
        <w:t>驱动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mysql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groupId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mysql-connector-java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artifactId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8.0.27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version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dependency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dependencies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plugin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plugins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build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project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</w:t>
      </w:r>
      <w:r>
        <w:t xml:space="preserve"> MyBatis </w:t>
      </w:r>
      <w:r>
        <w:rPr>
          <w:rFonts w:ascii="MS Mincho" w:eastAsia="MS Mincho" w:hAnsi="MS Mincho" w:cs="MS Mincho"/>
        </w:rPr>
        <w:t>的核心配置文件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meta"/>
          <w:rFonts w:ascii="Consolas" w:eastAsia="Consolas" w:hAnsi="Consolas" w:cs="Consolas"/>
          <w:sz w:val="21"/>
          <w:szCs w:val="21"/>
        </w:rPr>
        <w:t>&lt;?xml version="1.0" encoding="UTF-8" ?&gt;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meta"/>
          <w:rFonts w:ascii="Consolas" w:eastAsia="Consolas" w:hAnsi="Consolas" w:cs="Consolas"/>
          <w:sz w:val="21"/>
          <w:szCs w:val="21"/>
        </w:rPr>
        <w:t xml:space="preserve">&lt;!DOCTYPE </w:t>
      </w:r>
      <w:r>
        <w:rPr>
          <w:rStyle w:val="hljs-meta-keyword"/>
          <w:rFonts w:ascii="Consolas" w:eastAsia="Consolas" w:hAnsi="Consolas" w:cs="Consolas"/>
          <w:color w:val="F5871F"/>
          <w:sz w:val="21"/>
          <w:szCs w:val="21"/>
        </w:rPr>
        <w:t>configuration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meta"/>
          <w:rFonts w:ascii="Consolas" w:eastAsia="Consolas" w:hAnsi="Consolas" w:cs="Consolas"/>
          <w:sz w:val="21"/>
          <w:szCs w:val="21"/>
        </w:rPr>
      </w:pPr>
      <w:r>
        <w:rPr>
          <w:rStyle w:val="hljs-meta"/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Style w:val="hljs-meta-keyword"/>
          <w:rFonts w:ascii="Consolas" w:eastAsia="Consolas" w:hAnsi="Consolas" w:cs="Consolas"/>
          <w:color w:val="F5871F"/>
          <w:sz w:val="21"/>
          <w:szCs w:val="21"/>
        </w:rPr>
        <w:t>PUBLIC</w:t>
      </w:r>
      <w:r>
        <w:rPr>
          <w:rStyle w:val="hljs-meta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meta-string"/>
          <w:rFonts w:ascii="Consolas" w:eastAsia="Consolas" w:hAnsi="Consolas" w:cs="Consolas"/>
          <w:color w:val="F5871F"/>
          <w:sz w:val="21"/>
          <w:szCs w:val="21"/>
        </w:rPr>
        <w:t>"-//mybatis.org//DTD Config 3.0//EN"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meta"/>
          <w:rFonts w:ascii="Consolas" w:eastAsia="Consolas" w:hAnsi="Consolas" w:cs="Consolas"/>
          <w:sz w:val="21"/>
          <w:szCs w:val="21"/>
        </w:rPr>
      </w:pPr>
      <w:r>
        <w:rPr>
          <w:rStyle w:val="hljs-meta"/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Style w:val="hljs-meta-string"/>
          <w:rFonts w:ascii="Consolas" w:eastAsia="Consolas" w:hAnsi="Consolas" w:cs="Consolas"/>
          <w:color w:val="F5871F"/>
          <w:sz w:val="21"/>
          <w:szCs w:val="21"/>
        </w:rPr>
        <w:t>"http://mybatis.org/dtd/mybatis-3-config.dtd"</w:t>
      </w:r>
      <w:r>
        <w:rPr>
          <w:rStyle w:val="hljs-meta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configuration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properties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resource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"jdbc.properties"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typeAliases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package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typeAliases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environments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default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"development"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environment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"development"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transactionManager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type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"JDBC"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dataSource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type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"POOLED"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property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"driver"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value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"${jdbc.driver}"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property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"url"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value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"${jdbc.url}"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property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"username"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value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"${jdbc.username}"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property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"password"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value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"${jdbc.password}"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dataSource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environment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environments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mappers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package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mappers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configuration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创</w:t>
      </w:r>
      <w:r>
        <w:rPr>
          <w:rFonts w:ascii="MS Mincho" w:eastAsia="MS Mincho" w:hAnsi="MS Mincho" w:cs="MS Mincho"/>
        </w:rPr>
        <w:t>建逆向工程的配置文件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meta"/>
          <w:rFonts w:ascii="Consolas" w:eastAsia="Consolas" w:hAnsi="Consolas" w:cs="Consolas"/>
          <w:sz w:val="21"/>
          <w:szCs w:val="21"/>
        </w:rPr>
        <w:t>&lt;?xml version="1.0" encoding="UTF-8"?&gt;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meta"/>
          <w:rFonts w:ascii="Consolas" w:eastAsia="Consolas" w:hAnsi="Consolas" w:cs="Consolas"/>
          <w:sz w:val="21"/>
          <w:szCs w:val="21"/>
        </w:rPr>
        <w:t xml:space="preserve">&lt;!DOCTYPE </w:t>
      </w:r>
      <w:r>
        <w:rPr>
          <w:rStyle w:val="hljs-meta-keyword"/>
          <w:rFonts w:ascii="Consolas" w:eastAsia="Consolas" w:hAnsi="Consolas" w:cs="Consolas"/>
          <w:color w:val="F5871F"/>
          <w:sz w:val="21"/>
          <w:szCs w:val="21"/>
        </w:rPr>
        <w:t>generatorConfiguration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meta"/>
          <w:rFonts w:ascii="Consolas" w:eastAsia="Consolas" w:hAnsi="Consolas" w:cs="Consolas"/>
          <w:sz w:val="21"/>
          <w:szCs w:val="21"/>
        </w:rPr>
      </w:pPr>
      <w:r>
        <w:rPr>
          <w:rStyle w:val="hljs-meta"/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Style w:val="hljs-meta-keyword"/>
          <w:rFonts w:ascii="Consolas" w:eastAsia="Consolas" w:hAnsi="Consolas" w:cs="Consolas"/>
          <w:color w:val="F5871F"/>
          <w:sz w:val="21"/>
          <w:szCs w:val="21"/>
        </w:rPr>
        <w:t>PUBLIC</w:t>
      </w:r>
      <w:r>
        <w:rPr>
          <w:rStyle w:val="hljs-meta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meta-string"/>
          <w:rFonts w:ascii="Consolas" w:eastAsia="Consolas" w:hAnsi="Consolas" w:cs="Consolas"/>
          <w:color w:val="F5871F"/>
          <w:sz w:val="21"/>
          <w:szCs w:val="21"/>
        </w:rPr>
        <w:t>"-//mybatis.org//DTD MyBatis Generator Configuration 1.0//EN"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meta"/>
          <w:rFonts w:ascii="Consolas" w:eastAsia="Consolas" w:hAnsi="Consolas" w:cs="Consolas"/>
          <w:sz w:val="21"/>
          <w:szCs w:val="21"/>
        </w:rPr>
      </w:pPr>
      <w:r>
        <w:rPr>
          <w:rStyle w:val="hljs-meta"/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Style w:val="hljs-meta-string"/>
          <w:rFonts w:ascii="Consolas" w:eastAsia="Consolas" w:hAnsi="Consolas" w:cs="Consolas"/>
          <w:color w:val="F5871F"/>
          <w:sz w:val="21"/>
          <w:szCs w:val="21"/>
        </w:rPr>
        <w:t>"http://mybatis.org/dtd/mybatis-generator-config_1_0.dtd"</w:t>
      </w:r>
      <w:r>
        <w:rPr>
          <w:rStyle w:val="hljs-meta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generatorConfiguration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comment"/>
          <w:rFonts w:ascii="Consolas" w:eastAsia="Consolas" w:hAnsi="Consolas" w:cs="Consolas"/>
          <w:sz w:val="21"/>
          <w:szCs w:val="21"/>
        </w:rPr>
      </w:pP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       targetRuntime: </w:t>
      </w:r>
      <w:r>
        <w:rPr>
          <w:rStyle w:val="hljs-comment"/>
          <w:rFonts w:ascii="PMingLiU" w:eastAsia="PMingLiU" w:hAnsi="PMingLiU" w:cs="PMingLiU"/>
          <w:sz w:val="21"/>
          <w:szCs w:val="21"/>
        </w:rPr>
        <w:t>执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行生成的逆向工程的版本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comment"/>
          <w:rFonts w:ascii="Consolas" w:eastAsia="Consolas" w:hAnsi="Consolas" w:cs="Consolas"/>
          <w:sz w:val="21"/>
          <w:szCs w:val="21"/>
        </w:rPr>
      </w:pP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       MyBatis3Simple: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生成基本的</w:t>
      </w:r>
      <w:r>
        <w:rPr>
          <w:rStyle w:val="hljs-comment"/>
          <w:rFonts w:ascii="Consolas" w:eastAsia="Consolas" w:hAnsi="Consolas" w:cs="Consolas"/>
          <w:sz w:val="21"/>
          <w:szCs w:val="21"/>
        </w:rPr>
        <w:t>CRUD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（清新</w:t>
      </w:r>
      <w:r>
        <w:rPr>
          <w:rStyle w:val="hljs-comment"/>
          <w:rFonts w:ascii="PMingLiU" w:eastAsia="PMingLiU" w:hAnsi="PMingLiU" w:cs="PMingLiU"/>
          <w:sz w:val="21"/>
          <w:szCs w:val="21"/>
        </w:rPr>
        <w:t>简洁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版）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comment"/>
          <w:rFonts w:ascii="Consolas" w:eastAsia="Consolas" w:hAnsi="Consolas" w:cs="Consolas"/>
          <w:sz w:val="21"/>
          <w:szCs w:val="21"/>
        </w:rPr>
      </w:pP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       MyBatis3: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生成</w:t>
      </w:r>
      <w:r>
        <w:rPr>
          <w:rStyle w:val="hljs-comment"/>
          <w:rFonts w:ascii="PMingLiU" w:eastAsia="PMingLiU" w:hAnsi="PMingLiU" w:cs="PMingLiU"/>
          <w:sz w:val="21"/>
          <w:szCs w:val="21"/>
        </w:rPr>
        <w:t>带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条件的</w:t>
      </w:r>
      <w:r>
        <w:rPr>
          <w:rStyle w:val="hljs-comment"/>
          <w:rFonts w:ascii="Consolas" w:eastAsia="Consolas" w:hAnsi="Consolas" w:cs="Consolas"/>
          <w:sz w:val="21"/>
          <w:szCs w:val="21"/>
        </w:rPr>
        <w:t>CRUD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（奢</w:t>
      </w:r>
      <w:r>
        <w:rPr>
          <w:rStyle w:val="hljs-comment"/>
          <w:rFonts w:ascii="PMingLiU" w:eastAsia="PMingLiU" w:hAnsi="PMingLiU" w:cs="PMingLiU"/>
          <w:sz w:val="21"/>
          <w:szCs w:val="21"/>
        </w:rPr>
        <w:t>华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尊享版）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comment"/>
          <w:rFonts w:ascii="Consolas" w:eastAsia="Consolas" w:hAnsi="Consolas" w:cs="Consolas"/>
          <w:sz w:val="21"/>
          <w:szCs w:val="21"/>
        </w:rPr>
      </w:pP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      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context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"DB2Tables"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targetRuntime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"MyBatis3Simple"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&lt;!--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数据</w:t>
      </w:r>
      <w:r>
        <w:rPr>
          <w:rStyle w:val="hljs-comment"/>
          <w:rFonts w:ascii="PMingLiU" w:eastAsia="PMingLiU" w:hAnsi="PMingLiU" w:cs="PMingLiU"/>
          <w:sz w:val="21"/>
          <w:szCs w:val="21"/>
        </w:rPr>
        <w:t>库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的</w:t>
      </w:r>
      <w:r>
        <w:rPr>
          <w:rStyle w:val="hljs-comment"/>
          <w:rFonts w:ascii="PMingLiU" w:eastAsia="PMingLiU" w:hAnsi="PMingLiU" w:cs="PMingLiU"/>
          <w:sz w:val="21"/>
          <w:szCs w:val="21"/>
        </w:rPr>
        <w:t>连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接信息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jdbcConnection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driverClass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"com.mysql.cj.jdbc.Driver"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tag"/>
          <w:rFonts w:ascii="Consolas" w:eastAsia="Consolas" w:hAnsi="Consolas" w:cs="Consolas"/>
          <w:sz w:val="21"/>
          <w:szCs w:val="21"/>
        </w:rPr>
      </w:pP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connectionURL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"jdbc:mysql://localhost:3306/mybatis"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tag"/>
          <w:rFonts w:ascii="Consolas" w:eastAsia="Consolas" w:hAnsi="Consolas" w:cs="Consolas"/>
          <w:sz w:val="21"/>
          <w:szCs w:val="21"/>
        </w:rPr>
      </w:pP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userId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"root"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tag"/>
          <w:rFonts w:ascii="Consolas" w:eastAsia="Consolas" w:hAnsi="Consolas" w:cs="Consolas"/>
          <w:sz w:val="21"/>
          <w:szCs w:val="21"/>
        </w:rPr>
      </w:pP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password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"123456"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jdbcConnection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javaBean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的生成策略</w:t>
      </w:r>
      <w:r>
        <w:rPr>
          <w:rStyle w:val="hljs-comment"/>
          <w:rFonts w:ascii="Consolas" w:eastAsia="Consolas" w:hAnsi="Consolas" w:cs="Consolas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javaModelGenerator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targetPackage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"com.atguigu.mybatis.pojo"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targetProject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".\src\main\java"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property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"enableSubPackages"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value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"true"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property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"trimStrings"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value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"true"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javaModelGenerator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SQL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映射文件的生成策略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sqlMapGenerator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targetPackage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"com.atguigu.mybatis.mapper"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tag"/>
          <w:rFonts w:ascii="Consolas" w:eastAsia="Consolas" w:hAnsi="Consolas" w:cs="Consolas"/>
          <w:sz w:val="21"/>
          <w:szCs w:val="21"/>
        </w:rPr>
      </w:pP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targetProject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".\src\main\resources"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property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"enableSubPackages"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value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"true"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sqlMapGenerator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Mapper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接口的生成策略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javaClientGenerator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type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"XMLMAPPER"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8F8F8"/>
        <w:spacing w:before="0" w:after="0" w:line="285" w:lineRule="atLeast"/>
        <w:ind w:left="1275" w:right="555"/>
        <w:jc w:val="left"/>
        <w:rPr>
          <w:rStyle w:val="hljs-tag"/>
          <w:rFonts w:ascii="Consolas" w:eastAsia="Consolas" w:hAnsi="Consolas" w:cs="Consolas"/>
          <w:sz w:val="21"/>
          <w:szCs w:val="21"/>
        </w:rPr>
      </w:pP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                              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targetPackage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"com.atguigu.mybatis.mapper"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targetProject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".\src\main\java"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property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"enableSubPackages"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value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"true"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javaClientGenerator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&lt;!-- 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逆向分析的表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tableName</w:t>
      </w:r>
      <w:r>
        <w:rPr>
          <w:rStyle w:val="hljs-comment"/>
          <w:rFonts w:ascii="PMingLiU" w:eastAsia="PMingLiU" w:hAnsi="PMingLiU" w:cs="PMingLiU"/>
          <w:sz w:val="21"/>
          <w:szCs w:val="21"/>
        </w:rPr>
        <w:t>设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置</w:t>
      </w:r>
      <w:r>
        <w:rPr>
          <w:rStyle w:val="hljs-comment"/>
          <w:rFonts w:ascii="PMingLiU" w:eastAsia="PMingLiU" w:hAnsi="PMingLiU" w:cs="PMingLiU"/>
          <w:sz w:val="21"/>
          <w:szCs w:val="21"/>
        </w:rPr>
        <w:t>为</w:t>
      </w:r>
      <w:r>
        <w:rPr>
          <w:rStyle w:val="hljs-comment"/>
          <w:rFonts w:ascii="Consolas" w:eastAsia="Consolas" w:hAnsi="Consolas" w:cs="Consolas"/>
          <w:sz w:val="21"/>
          <w:szCs w:val="21"/>
        </w:rPr>
        <w:t>*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号，可以</w:t>
      </w:r>
      <w:r>
        <w:rPr>
          <w:rStyle w:val="hljs-comment"/>
          <w:rFonts w:ascii="PMingLiU" w:eastAsia="PMingLiU" w:hAnsi="PMingLiU" w:cs="PMingLiU"/>
          <w:sz w:val="21"/>
          <w:szCs w:val="21"/>
        </w:rPr>
        <w:t>对应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所有表，此</w:t>
      </w:r>
      <w:r>
        <w:rPr>
          <w:rStyle w:val="hljs-comment"/>
          <w:rFonts w:ascii="PMingLiU" w:eastAsia="PMingLiU" w:hAnsi="PMingLiU" w:cs="PMingLiU"/>
          <w:sz w:val="21"/>
          <w:szCs w:val="21"/>
        </w:rPr>
        <w:t>时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不写</w:t>
      </w:r>
      <w:r>
        <w:rPr>
          <w:rStyle w:val="hljs-comment"/>
          <w:rFonts w:ascii="Consolas" w:eastAsia="Consolas" w:hAnsi="Consolas" w:cs="Consolas"/>
          <w:sz w:val="21"/>
          <w:szCs w:val="21"/>
        </w:rPr>
        <w:t>domainObjectName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&lt;!-- domainObjectName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属性指定生成出来的</w:t>
      </w:r>
      <w:r>
        <w:rPr>
          <w:rStyle w:val="hljs-comment"/>
          <w:rFonts w:ascii="PMingLiU" w:eastAsia="PMingLiU" w:hAnsi="PMingLiU" w:cs="PMingLiU"/>
          <w:sz w:val="21"/>
          <w:szCs w:val="21"/>
        </w:rPr>
        <w:t>实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体</w:t>
      </w:r>
      <w:r>
        <w:rPr>
          <w:rStyle w:val="hljs-comment"/>
          <w:rFonts w:ascii="PMingLiU" w:eastAsia="PMingLiU" w:hAnsi="PMingLiU" w:cs="PMingLiU"/>
          <w:sz w:val="21"/>
          <w:szCs w:val="21"/>
        </w:rPr>
        <w:t>类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的</w:t>
      </w:r>
      <w:r>
        <w:rPr>
          <w:rStyle w:val="hljs-comment"/>
          <w:rFonts w:ascii="PMingLiU" w:eastAsia="PMingLiU" w:hAnsi="PMingLiU" w:cs="PMingLiU"/>
          <w:sz w:val="21"/>
          <w:szCs w:val="21"/>
        </w:rPr>
        <w:t>类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名</w:t>
      </w:r>
      <w:r>
        <w:rPr>
          <w:rStyle w:val="hljs-comment"/>
          <w:rFonts w:ascii="Consolas" w:eastAsia="Consolas" w:hAnsi="Consolas" w:cs="Consolas"/>
          <w:sz w:val="21"/>
          <w:szCs w:val="21"/>
        </w:rPr>
        <w:t xml:space="preserve"> 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table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tableName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"t_emp"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domainObjectName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"Emp"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</w:t>
      </w:r>
      <w:r>
        <w:rPr>
          <w:rStyle w:val="hljs-name"/>
          <w:rFonts w:ascii="Consolas" w:eastAsia="Consolas" w:hAnsi="Consolas" w:cs="Consolas"/>
          <w:sz w:val="21"/>
          <w:szCs w:val="21"/>
        </w:rPr>
        <w:t>table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tableName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"t_dept"</w:t>
      </w:r>
      <w:r>
        <w:rPr>
          <w:rStyle w:val="hljs-tag"/>
          <w:rFonts w:ascii="Consolas" w:eastAsia="Consolas" w:hAnsi="Consolas" w:cs="Consolas"/>
          <w:sz w:val="21"/>
          <w:szCs w:val="21"/>
        </w:rPr>
        <w:t xml:space="preserve"> </w:t>
      </w:r>
      <w:r>
        <w:rPr>
          <w:rStyle w:val="hljs-attr"/>
          <w:rFonts w:ascii="Consolas" w:eastAsia="Consolas" w:hAnsi="Consolas" w:cs="Consolas"/>
          <w:color w:val="C82829"/>
          <w:sz w:val="21"/>
          <w:szCs w:val="21"/>
        </w:rPr>
        <w:t>domainObjectName</w:t>
      </w:r>
      <w:r>
        <w:rPr>
          <w:rStyle w:val="hljs-tag"/>
          <w:rFonts w:ascii="Consolas" w:eastAsia="Consolas" w:hAnsi="Consolas" w:cs="Consolas"/>
          <w:sz w:val="21"/>
          <w:szCs w:val="21"/>
        </w:rPr>
        <w:t>=</w:t>
      </w:r>
      <w:r>
        <w:rPr>
          <w:rStyle w:val="hljs-string"/>
          <w:rFonts w:ascii="Consolas" w:eastAsia="Consolas" w:hAnsi="Consolas" w:cs="Consolas"/>
          <w:sz w:val="21"/>
          <w:szCs w:val="21"/>
        </w:rPr>
        <w:t>"Dept"</w:t>
      </w:r>
      <w:r>
        <w:rPr>
          <w:rStyle w:val="hljs-tag"/>
          <w:rFonts w:ascii="Consolas" w:eastAsia="Consolas" w:hAnsi="Consolas" w:cs="Consolas"/>
          <w:sz w:val="21"/>
          <w:szCs w:val="21"/>
        </w:rPr>
        <w:t>/&gt;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context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tag"/>
          <w:rFonts w:ascii="Consolas" w:eastAsia="Consolas" w:hAnsi="Consolas" w:cs="Consolas"/>
          <w:sz w:val="21"/>
          <w:szCs w:val="21"/>
        </w:rPr>
        <w:t>&lt;/</w:t>
      </w:r>
      <w:r>
        <w:rPr>
          <w:rStyle w:val="hljs-name"/>
          <w:rFonts w:ascii="Consolas" w:eastAsia="Consolas" w:hAnsi="Consolas" w:cs="Consolas"/>
          <w:sz w:val="21"/>
          <w:szCs w:val="21"/>
        </w:rPr>
        <w:t>generatorConfiguration</w:t>
      </w:r>
      <w:r>
        <w:rPr>
          <w:rStyle w:val="hljs-tag"/>
          <w:rFonts w:ascii="Consolas" w:eastAsia="Consolas" w:hAnsi="Consolas" w:cs="Consolas"/>
          <w:sz w:val="21"/>
          <w:szCs w:val="21"/>
        </w:rPr>
        <w:t>&gt;</w:t>
      </w:r>
    </w:p>
    <w:p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执</w:t>
      </w:r>
      <w:r>
        <w:rPr>
          <w:rFonts w:ascii="MS Mincho" w:eastAsia="MS Mincho" w:hAnsi="MS Mincho" w:cs="MS Mincho"/>
        </w:rPr>
        <w:t>行</w:t>
      </w:r>
      <w:r>
        <w:t>MBG</w:t>
      </w:r>
      <w:r>
        <w:rPr>
          <w:rFonts w:ascii="MS Mincho" w:eastAsia="MS Mincho" w:hAnsi="MS Mincho" w:cs="MS Mincho"/>
        </w:rPr>
        <w:t>插件的</w:t>
      </w:r>
      <w:r>
        <w:t>generate</w:t>
      </w:r>
      <w:r>
        <w:rPr>
          <w:rFonts w:ascii="MS Mincho" w:eastAsia="MS Mincho" w:hAnsi="MS Mincho" w:cs="MS Mincho"/>
        </w:rPr>
        <w:t>目</w:t>
      </w:r>
      <w:r>
        <w:rPr>
          <w:rFonts w:ascii="PMingLiU" w:eastAsia="PMingLiU" w:hAnsi="PMingLiU" w:cs="PMingLiU"/>
        </w:rPr>
        <w:t>标</w:t>
      </w:r>
      <w:r>
        <w:t xml:space="preserve"> </w:t>
      </w:r>
      <w:r>
        <w:rPr>
          <w:rFonts w:ascii="PMingLiU" w:eastAsia="PMingLiU" w:hAnsi="PMingLiU" w:cs="PMingLiU"/>
        </w:rPr>
        <w:t>选</w:t>
      </w:r>
      <w:r>
        <w:rPr>
          <w:rFonts w:ascii="MS Mincho" w:eastAsia="MS Mincho" w:hAnsi="MS Mincho" w:cs="MS Mincho"/>
        </w:rPr>
        <w:t>中</w:t>
      </w:r>
      <w:r>
        <w:t>Maven-&gt;Plugins-&gt;mybatis-generator-&gt;mybatis-generator:generate,</w:t>
      </w:r>
      <w:r>
        <w:rPr>
          <w:rFonts w:ascii="MS Mincho" w:eastAsia="MS Mincho" w:hAnsi="MS Mincho" w:cs="MS Mincho"/>
        </w:rPr>
        <w:t>双</w:t>
      </w:r>
      <w:r>
        <w:rPr>
          <w:rFonts w:ascii="PMingLiU" w:eastAsia="PMingLiU" w:hAnsi="PMingLiU" w:cs="PMingLiU"/>
        </w:rPr>
        <w:t>击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12.QBC</w:t>
      </w:r>
    </w:p>
    <w:p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查询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meta"/>
          <w:rFonts w:ascii="Consolas" w:eastAsia="Consolas" w:hAnsi="Consolas" w:cs="Consolas"/>
          <w:sz w:val="21"/>
          <w:szCs w:val="21"/>
        </w:rPr>
        <w:t>@Test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</w:t>
      </w:r>
      <w:r>
        <w:rPr>
          <w:rStyle w:val="hljs-keyword"/>
          <w:rFonts w:ascii="Consolas" w:eastAsia="Consolas" w:hAnsi="Consolas" w:cs="Consolas"/>
          <w:sz w:val="21"/>
          <w:szCs w:val="21"/>
        </w:rPr>
        <w:t>public</w:t>
      </w:r>
      <w:r>
        <w:rPr>
          <w:rStyle w:val="hljs-function"/>
          <w:rFonts w:ascii="Consolas" w:eastAsia="Consolas" w:hAnsi="Consolas" w:cs="Consolas"/>
          <w:color w:val="4D4D4C"/>
          <w:sz w:val="21"/>
          <w:szCs w:val="21"/>
        </w:rPr>
        <w:t xml:space="preserve"> </w:t>
      </w:r>
      <w:r>
        <w:rPr>
          <w:rStyle w:val="hljs-keyword"/>
          <w:rFonts w:ascii="Consolas" w:eastAsia="Consolas" w:hAnsi="Consolas" w:cs="Consolas"/>
          <w:sz w:val="21"/>
          <w:szCs w:val="21"/>
        </w:rPr>
        <w:t>void</w:t>
      </w:r>
      <w:r>
        <w:rPr>
          <w:rStyle w:val="hljs-function"/>
          <w:rFonts w:ascii="Consolas" w:eastAsia="Consolas" w:hAnsi="Consolas" w:cs="Consolas"/>
          <w:color w:val="4D4D4C"/>
          <w:sz w:val="21"/>
          <w:szCs w:val="21"/>
        </w:rPr>
        <w:t xml:space="preserve"> </w:t>
      </w:r>
      <w:r>
        <w:rPr>
          <w:rStyle w:val="hljs-title"/>
          <w:rFonts w:ascii="Consolas" w:eastAsia="Consolas" w:hAnsi="Consolas" w:cs="Consolas"/>
          <w:sz w:val="21"/>
          <w:szCs w:val="21"/>
        </w:rPr>
        <w:t>testMBG</w:t>
      </w:r>
      <w:r>
        <w:rPr>
          <w:rStyle w:val="hljs-params"/>
          <w:rFonts w:ascii="Consolas" w:eastAsia="Consolas" w:hAnsi="Consolas" w:cs="Consolas"/>
          <w:sz w:val="21"/>
          <w:szCs w:val="21"/>
        </w:rPr>
        <w:t>()</w:t>
      </w:r>
      <w:r>
        <w:rPr>
          <w:rStyle w:val="hljs-function"/>
          <w:rFonts w:ascii="Consolas" w:eastAsia="Consolas" w:hAnsi="Consolas" w:cs="Consolas"/>
          <w:color w:val="4D4D4C"/>
          <w:sz w:val="21"/>
          <w:szCs w:val="21"/>
        </w:rPr>
        <w:t xml:space="preserve"> </w:t>
      </w:r>
      <w:r>
        <w:rPr>
          <w:rStyle w:val="hljs-keyword"/>
          <w:rFonts w:ascii="Consolas" w:eastAsia="Consolas" w:hAnsi="Consolas" w:cs="Consolas"/>
          <w:sz w:val="21"/>
          <w:szCs w:val="21"/>
        </w:rPr>
        <w:t>throws</w:t>
      </w:r>
      <w:r>
        <w:rPr>
          <w:rStyle w:val="hljs-function"/>
          <w:rFonts w:ascii="Consolas" w:eastAsia="Consolas" w:hAnsi="Consolas" w:cs="Consolas"/>
          <w:color w:val="4D4D4C"/>
          <w:sz w:val="21"/>
          <w:szCs w:val="21"/>
        </w:rPr>
        <w:t xml:space="preserve"> IOException 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{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InputStream is = Resources.getResourceAsStream(</w:t>
      </w:r>
      <w:r>
        <w:rPr>
          <w:rStyle w:val="hljs-string"/>
          <w:rFonts w:ascii="Consolas" w:eastAsia="Consolas" w:hAnsi="Consolas" w:cs="Consolas"/>
          <w:sz w:val="21"/>
          <w:szCs w:val="21"/>
        </w:rPr>
        <w:t>"mybatis-config.xml"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SqlSessionFactoryBuilder sqlSessionFactoryBuilder = </w:t>
      </w:r>
      <w:r>
        <w:rPr>
          <w:rStyle w:val="hljs-keyword"/>
          <w:rFonts w:ascii="Consolas" w:eastAsia="Consolas" w:hAnsi="Consolas" w:cs="Consolas"/>
          <w:sz w:val="21"/>
          <w:szCs w:val="21"/>
        </w:rPr>
        <w:t>new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SqlSessionFactoryBuilder();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SqlSessionFactory sqlSessionFactory = sqlSessionFactoryBuilder.build(is);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SqlSession sqlSession = sqlSessionFactory.openSession(</w:t>
      </w:r>
      <w:r>
        <w:rPr>
          <w:rStyle w:val="hljs-keyword"/>
          <w:rFonts w:ascii="Consolas" w:eastAsia="Consolas" w:hAnsi="Consolas" w:cs="Consolas"/>
          <w:sz w:val="21"/>
          <w:szCs w:val="21"/>
        </w:rPr>
        <w:t>true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EmpMapper mapper = sqlSession.getMapper(EmpMapper</w:t>
      </w:r>
      <w:r>
        <w:rPr>
          <w:rStyle w:val="hljs-class"/>
          <w:rFonts w:ascii="Consolas" w:eastAsia="Consolas" w:hAnsi="Consolas" w:cs="Consolas"/>
          <w:color w:val="4D4D4C"/>
          <w:sz w:val="21"/>
          <w:szCs w:val="21"/>
        </w:rPr>
        <w:t>.</w:t>
      </w:r>
      <w:r>
        <w:rPr>
          <w:rStyle w:val="hljs-keyword"/>
          <w:rFonts w:ascii="Consolas" w:eastAsia="Consolas" w:hAnsi="Consolas" w:cs="Consolas"/>
          <w:sz w:val="21"/>
          <w:szCs w:val="21"/>
        </w:rPr>
        <w:t>class</w:t>
      </w:r>
      <w:r>
        <w:rPr>
          <w:rStyle w:val="hljs-class"/>
          <w:rFonts w:ascii="Consolas" w:eastAsia="Consolas" w:hAnsi="Consolas" w:cs="Consolas"/>
          <w:color w:val="4D4D4C"/>
          <w:sz w:val="21"/>
          <w:szCs w:val="21"/>
        </w:rPr>
        <w:t>)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EmpExample example = </w:t>
      </w:r>
      <w:r>
        <w:rPr>
          <w:rStyle w:val="hljs-keyword"/>
          <w:rFonts w:ascii="Consolas" w:eastAsia="Consolas" w:hAnsi="Consolas" w:cs="Consolas"/>
          <w:sz w:val="21"/>
          <w:szCs w:val="21"/>
        </w:rPr>
        <w:t>new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EmpExample();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//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名字</w:t>
      </w:r>
      <w:r>
        <w:rPr>
          <w:rStyle w:val="hljs-comment"/>
          <w:rFonts w:ascii="PMingLiU" w:eastAsia="PMingLiU" w:hAnsi="PMingLiU" w:cs="PMingLiU"/>
          <w:sz w:val="21"/>
          <w:szCs w:val="21"/>
        </w:rPr>
        <w:t>为张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三，且年</w:t>
      </w:r>
      <w:r>
        <w:rPr>
          <w:rStyle w:val="hljs-comment"/>
          <w:rFonts w:ascii="PMingLiU" w:eastAsia="PMingLiU" w:hAnsi="PMingLiU" w:cs="PMingLiU"/>
          <w:sz w:val="21"/>
          <w:szCs w:val="21"/>
        </w:rPr>
        <w:t>龄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大于等于</w:t>
      </w:r>
      <w:r>
        <w:rPr>
          <w:rStyle w:val="hljs-comment"/>
          <w:rFonts w:ascii="Consolas" w:eastAsia="Consolas" w:hAnsi="Consolas" w:cs="Consolas"/>
          <w:sz w:val="21"/>
          <w:szCs w:val="21"/>
        </w:rPr>
        <w:t>20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example.createCriteria().andEmpNameEqualTo(</w:t>
      </w:r>
      <w:r>
        <w:rPr>
          <w:rStyle w:val="hljs-string"/>
          <w:rFonts w:ascii="Consolas" w:eastAsia="Consolas" w:hAnsi="Consolas" w:cs="Consolas"/>
          <w:sz w:val="21"/>
          <w:szCs w:val="21"/>
        </w:rPr>
        <w:t>"</w:t>
      </w:r>
      <w:r>
        <w:rPr>
          <w:rStyle w:val="hljs-string"/>
          <w:rFonts w:ascii="PMingLiU" w:eastAsia="PMingLiU" w:hAnsi="PMingLiU" w:cs="PMingLiU"/>
          <w:sz w:val="21"/>
          <w:szCs w:val="21"/>
        </w:rPr>
        <w:t>张</w:t>
      </w:r>
      <w:r>
        <w:rPr>
          <w:rStyle w:val="hljs-string"/>
          <w:rFonts w:ascii="MS Mincho" w:eastAsia="MS Mincho" w:hAnsi="MS Mincho" w:cs="MS Mincho"/>
          <w:sz w:val="21"/>
          <w:szCs w:val="21"/>
        </w:rPr>
        <w:t>三</w:t>
      </w:r>
      <w:r>
        <w:rPr>
          <w:rStyle w:val="hljs-string"/>
          <w:rFonts w:ascii="Consolas" w:eastAsia="Consolas" w:hAnsi="Consolas" w:cs="Consolas"/>
          <w:sz w:val="21"/>
          <w:szCs w:val="21"/>
        </w:rPr>
        <w:t>"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).andAgeGreaterThanOrEqualTo(</w:t>
      </w:r>
      <w:r>
        <w:rPr>
          <w:rStyle w:val="hljs-number"/>
          <w:rFonts w:ascii="Consolas" w:eastAsia="Consolas" w:hAnsi="Consolas" w:cs="Consolas"/>
          <w:sz w:val="21"/>
          <w:szCs w:val="21"/>
        </w:rPr>
        <w:t>20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</w:t>
      </w:r>
      <w:r>
        <w:rPr>
          <w:rStyle w:val="hljs-comment"/>
          <w:rFonts w:ascii="Consolas" w:eastAsia="Consolas" w:hAnsi="Consolas" w:cs="Consolas"/>
          <w:sz w:val="21"/>
          <w:szCs w:val="21"/>
        </w:rPr>
        <w:t>//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或者</w:t>
      </w:r>
      <w:r>
        <w:rPr>
          <w:rStyle w:val="hljs-comment"/>
          <w:rFonts w:ascii="Consolas" w:eastAsia="Consolas" w:hAnsi="Consolas" w:cs="Consolas"/>
          <w:sz w:val="21"/>
          <w:szCs w:val="21"/>
        </w:rPr>
        <w:t>did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不</w:t>
      </w:r>
      <w:r>
        <w:rPr>
          <w:rStyle w:val="hljs-comment"/>
          <w:rFonts w:ascii="PMingLiU" w:eastAsia="PMingLiU" w:hAnsi="PMingLiU" w:cs="PMingLiU"/>
          <w:sz w:val="21"/>
          <w:szCs w:val="21"/>
        </w:rPr>
        <w:t>为</w:t>
      </w:r>
      <w:r>
        <w:rPr>
          <w:rStyle w:val="hljs-comment"/>
          <w:rFonts w:ascii="MS Mincho" w:eastAsia="MS Mincho" w:hAnsi="MS Mincho" w:cs="MS Mincho"/>
          <w:sz w:val="21"/>
          <w:szCs w:val="21"/>
        </w:rPr>
        <w:t>空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example.or().andDidIsNotNull();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List&lt;Emp&gt; emps = mapper.selectByExample(example);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emps.forEach(System.out::println);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增改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1200" w:right="525"/>
        <w:jc w:val="left"/>
        <w:rPr>
          <w:sz w:val="24"/>
          <w:szCs w:val="24"/>
        </w:rPr>
      </w:pPr>
      <w:r>
        <w:t>mapper.updateByPrimaryKey(new Emp(1,"admin",22,null,"456@qq.com",3));</w:t>
      </w:r>
      <w:r>
        <w:br/>
      </w:r>
      <w:r>
        <w:t>mapper.updateByPrimaryKeySelective(new Emp(2,"admin2",22,null,"456@qq.com",3));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/>
        <w:ind w:left="180" w:right="180"/>
        <w:outlineLvl w:val="9"/>
        <w:rPr>
          <w:b w:val="0"/>
          <w:bCs w:val="0"/>
          <w:sz w:val="36"/>
          <w:szCs w:val="36"/>
        </w:rPr>
      </w:pPr>
      <w:r>
        <w:rPr>
          <w:rFonts w:ascii="Segoe UI" w:eastAsia="Segoe UI" w:hAnsi="Segoe UI" w:cs="Segoe UI"/>
          <w:i w:val="0"/>
          <w:iCs w:val="0"/>
        </w:rPr>
        <w:t>13.</w:t>
      </w:r>
      <w:r>
        <w:rPr>
          <w:rFonts w:ascii="MS Mincho" w:eastAsia="MS Mincho" w:hAnsi="MS Mincho" w:cs="MS Mincho"/>
          <w:i w:val="0"/>
          <w:iCs w:val="0"/>
        </w:rPr>
        <w:t>分</w:t>
      </w:r>
      <w:r>
        <w:rPr>
          <w:rFonts w:ascii="PMingLiU" w:eastAsia="PMingLiU" w:hAnsi="PMingLiU" w:cs="PMingLiU"/>
          <w:i w:val="0"/>
          <w:iCs w:val="0"/>
        </w:rPr>
        <w:t>页</w:t>
      </w:r>
      <w:r>
        <w:rPr>
          <w:rFonts w:ascii="MS Mincho" w:eastAsia="MS Mincho" w:hAnsi="MS Mincho" w:cs="MS Mincho"/>
          <w:i w:val="0"/>
          <w:iCs w:val="0"/>
        </w:rPr>
        <w:t>插件</w:t>
      </w:r>
    </w:p>
    <w:p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配置分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插件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&lt;plugins&gt;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&lt;!--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设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置分</w:t>
      </w:r>
      <w:r>
        <w:rPr>
          <w:rStyle w:val="precode"/>
          <w:rFonts w:ascii="PMingLiU" w:eastAsia="PMingLiU" w:hAnsi="PMingLiU" w:cs="PMingLiU"/>
          <w:color w:val="4D4D4C"/>
          <w:sz w:val="21"/>
          <w:szCs w:val="21"/>
        </w:rPr>
        <w:t>页</w:t>
      </w:r>
      <w:r>
        <w:rPr>
          <w:rStyle w:val="precode"/>
          <w:rFonts w:ascii="MS Mincho" w:eastAsia="MS Mincho" w:hAnsi="MS Mincho" w:cs="MS Mincho"/>
          <w:color w:val="4D4D4C"/>
          <w:sz w:val="21"/>
          <w:szCs w:val="21"/>
        </w:rPr>
        <w:t>插件</w:t>
      </w: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>--&gt;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&lt;plugin interceptor="com.github.pagehelper.PageInterceptor"&gt;&lt;/plugin&gt;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&lt;/plugins&gt;</w:t>
      </w:r>
    </w:p>
    <w:p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240"/>
        <w:ind w:left="900" w:right="180" w:hanging="280"/>
        <w:jc w:val="left"/>
        <w:rPr>
          <w:sz w:val="24"/>
          <w:szCs w:val="24"/>
        </w:rPr>
      </w:pPr>
      <w:r>
        <w:rPr>
          <w:rFonts w:ascii="PMingLiU" w:eastAsia="PMingLiU" w:hAnsi="PMingLiU" w:cs="PMingLiU"/>
        </w:rPr>
        <w:t>实现</w:t>
      </w:r>
      <w:r>
        <w:rPr>
          <w:rFonts w:ascii="MS Mincho" w:eastAsia="MS Mincho" w:hAnsi="MS Mincho" w:cs="MS Mincho"/>
        </w:rPr>
        <w:t>分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功能</w:t>
      </w:r>
      <w:r>
        <w:t xml:space="preserve"> limit, index, pageSize index:</w:t>
      </w:r>
      <w:r>
        <w:rPr>
          <w:rFonts w:ascii="MS Mincho" w:eastAsia="MS Mincho" w:hAnsi="MS Mincho" w:cs="MS Mincho"/>
        </w:rPr>
        <w:t>当前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的起始索引</w:t>
      </w:r>
      <w:r>
        <w:t xml:space="preserve"> pageSize:</w:t>
      </w:r>
      <w:r>
        <w:rPr>
          <w:rFonts w:ascii="MS Mincho" w:eastAsia="MS Mincho" w:hAnsi="MS Mincho" w:cs="MS Mincho"/>
        </w:rPr>
        <w:t>每</w:t>
      </w:r>
      <w:r>
        <w:rPr>
          <w:rFonts w:ascii="PMingLiU" w:eastAsia="PMingLiU" w:hAnsi="PMingLiU" w:cs="PMingLiU"/>
        </w:rPr>
        <w:t>页显</w:t>
      </w:r>
      <w:r>
        <w:rPr>
          <w:rFonts w:ascii="MS Mincho" w:eastAsia="MS Mincho" w:hAnsi="MS Mincho" w:cs="MS Mincho"/>
        </w:rPr>
        <w:t>示的条数</w:t>
      </w:r>
      <w:r>
        <w:t xml:space="preserve"> pageNum:</w:t>
      </w:r>
      <w:r>
        <w:rPr>
          <w:rFonts w:ascii="MS Mincho" w:eastAsia="MS Mincho" w:hAnsi="MS Mincho" w:cs="MS Mincho"/>
        </w:rPr>
        <w:t>当前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PMingLiU" w:eastAsia="PMingLiU" w:hAnsi="PMingLiU" w:cs="PMingLiU"/>
        </w:rPr>
        <w:t>页码</w:t>
      </w:r>
      <w:r>
        <w:t xml:space="preserve"> index=(pageNum-1)*pageSize </w:t>
      </w:r>
      <w:r>
        <w:rPr>
          <w:rFonts w:ascii="MS Mincho" w:eastAsia="MS Mincho" w:hAnsi="MS Mincho" w:cs="MS Mincho"/>
        </w:rPr>
        <w:t>使用</w:t>
      </w:r>
      <w:r>
        <w:t>Mybatis</w:t>
      </w:r>
      <w:r>
        <w:rPr>
          <w:rFonts w:ascii="MS Mincho" w:eastAsia="MS Mincho" w:hAnsi="MS Mincho" w:cs="MS Mincho"/>
        </w:rPr>
        <w:t>的分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插件</w:t>
      </w:r>
      <w:r>
        <w:rPr>
          <w:rFonts w:ascii="PMingLiU" w:eastAsia="PMingLiU" w:hAnsi="PMingLiU" w:cs="PMingLiU"/>
        </w:rPr>
        <w:t>实现</w:t>
      </w:r>
      <w:r>
        <w:rPr>
          <w:rFonts w:ascii="MS Mincho" w:eastAsia="MS Mincho" w:hAnsi="MS Mincho" w:cs="MS Mincho"/>
        </w:rPr>
        <w:t>分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功能</w:t>
      </w:r>
    </w:p>
    <w:p>
      <w:pPr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需要在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功能之前开启分</w:t>
      </w:r>
      <w:r>
        <w:rPr>
          <w:rFonts w:ascii="PMingLiU" w:eastAsia="PMingLiU" w:hAnsi="PMingLiU" w:cs="PMingLiU"/>
        </w:rPr>
        <w:t>页</w:t>
      </w:r>
      <w:r>
        <w:t xml:space="preserve"> PageHelper.startPage(int pageNum,int pageSize)</w:t>
      </w:r>
    </w:p>
    <w:p>
      <w:pPr>
        <w:numPr>
          <w:ilvl w:val="1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620" w:right="180" w:hanging="280"/>
        <w:jc w:val="left"/>
        <w:rPr>
          <w:sz w:val="24"/>
          <w:szCs w:val="24"/>
        </w:rPr>
      </w:pPr>
      <w:r>
        <w:rPr>
          <w:rFonts w:ascii="MS Mincho" w:eastAsia="MS Mincho" w:hAnsi="MS Mincho" w:cs="MS Mincho"/>
        </w:rPr>
        <w:t>在</w:t>
      </w:r>
      <w:r>
        <w:rPr>
          <w:rFonts w:ascii="PMingLiU" w:eastAsia="PMingLiU" w:hAnsi="PMingLiU" w:cs="PMingLiU"/>
        </w:rPr>
        <w:t>查询</w:t>
      </w:r>
      <w:r>
        <w:rPr>
          <w:rFonts w:ascii="MS Mincho" w:eastAsia="MS Mincho" w:hAnsi="MS Mincho" w:cs="MS Mincho"/>
        </w:rPr>
        <w:t>功能之后</w:t>
      </w:r>
      <w:r>
        <w:rPr>
          <w:rFonts w:ascii="PMingLiU" w:eastAsia="PMingLiU" w:hAnsi="PMingLiU" w:cs="PMingLiU"/>
        </w:rPr>
        <w:t>获</w:t>
      </w:r>
      <w:r>
        <w:rPr>
          <w:rFonts w:ascii="MS Mincho" w:eastAsia="MS Mincho" w:hAnsi="MS Mincho" w:cs="MS Mincho"/>
        </w:rPr>
        <w:t>取分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相关信息</w:t>
      </w:r>
      <w:r>
        <w:t xml:space="preserve"> PageInfo&lt;Emp&gt; page = new PageInfo&lt;&gt;(list,5) list</w:t>
      </w:r>
      <w:r>
        <w:rPr>
          <w:rFonts w:ascii="MS Mincho" w:eastAsia="MS Mincho" w:hAnsi="MS Mincho" w:cs="MS Mincho"/>
        </w:rPr>
        <w:t>表示分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数据</w:t>
      </w:r>
      <w:r>
        <w:t xml:space="preserve"> 5</w:t>
      </w:r>
      <w:r>
        <w:rPr>
          <w:rFonts w:ascii="MS Mincho" w:eastAsia="MS Mincho" w:hAnsi="MS Mincho" w:cs="MS Mincho"/>
        </w:rPr>
        <w:t>表示当前当行分</w:t>
      </w:r>
      <w:r>
        <w:rPr>
          <w:rFonts w:ascii="PMingLiU" w:eastAsia="PMingLiU" w:hAnsi="PMingLiU" w:cs="PMingLiU"/>
        </w:rPr>
        <w:t>页</w:t>
      </w:r>
      <w:r>
        <w:rPr>
          <w:rFonts w:ascii="MS Mincho" w:eastAsia="MS Mincho" w:hAnsi="MS Mincho" w:cs="MS Mincho"/>
        </w:rPr>
        <w:t>的数量</w:t>
      </w:r>
    </w:p>
    <w:p>
      <w:pPr>
        <w:pStyle w:val="prehljscodediv"/>
        <w:shd w:val="clear" w:color="auto" w:fill="F8F8F8"/>
        <w:spacing w:before="20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@Test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public void testPageHelper(){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SqlSession sqlSession = SqlSessionFactoryUtil.getSqlSession();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EmpMapper mapper = sqlSession.getMapper(EmpMapper.class);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Page&lt;Object&gt; page = PageHelper.startPage(2,4);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System.out.println(page);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List&lt;Emp&gt; list = mapper.selectByExample(null);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PageInfo&lt;Emp&gt; pageInfo = new PageInfo&lt;&gt;(list,4);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System.out.println(pageInfo);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    list.forEach(emp -&gt; System.out.println(emp));</w:t>
      </w:r>
    </w:p>
    <w:p>
      <w:pPr>
        <w:pStyle w:val="prehljscodediv"/>
        <w:shd w:val="clear" w:color="auto" w:fill="F8F8F8"/>
        <w:spacing w:before="0" w:after="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  <w:r>
        <w:rPr>
          <w:rStyle w:val="precode"/>
          <w:rFonts w:ascii="Consolas" w:eastAsia="Consolas" w:hAnsi="Consolas" w:cs="Consolas"/>
          <w:color w:val="4D4D4C"/>
          <w:sz w:val="21"/>
          <w:szCs w:val="21"/>
        </w:rPr>
        <w:t xml:space="preserve">    }</w:t>
      </w:r>
    </w:p>
    <w:p>
      <w:pPr>
        <w:pStyle w:val="prehljscodediv"/>
        <w:shd w:val="clear" w:color="auto" w:fill="F8F8F8"/>
        <w:spacing w:before="0" w:after="240" w:line="285" w:lineRule="atLeast"/>
        <w:ind w:left="1275" w:right="555"/>
        <w:jc w:val="left"/>
        <w:rPr>
          <w:rStyle w:val="precode"/>
          <w:rFonts w:ascii="Consolas" w:eastAsia="Consolas" w:hAnsi="Consolas" w:cs="Consolas"/>
          <w:color w:val="4D4D4C"/>
          <w:sz w:val="21"/>
          <w:szCs w:val="21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9" w:color="auto"/>
        <w:bottom w:val="none" w:sz="0" w:space="0" w:color="auto"/>
        <w:right w:val="none" w:sz="0" w:space="9" w:color="auto"/>
      </w:pBdr>
    </w:pPr>
    <w:rPr>
      <w:rFonts w:ascii="Segoe UI" w:eastAsia="Segoe UI" w:hAnsi="Segoe UI" w:cs="Segoe UI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bottom w:val="single" w:sz="6" w:space="3" w:color="auto"/>
      </w:pBdr>
      <w:spacing w:before="240" w:after="60" w:line="576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 w:val="0"/>
      <w:bCs w:val="0"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 w:val="0"/>
      <w:bCs w:val="0"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a">
    <w:name w:val="a"/>
    <w:basedOn w:val="DefaultParagraphFont"/>
  </w:style>
  <w:style w:type="paragraph" w:customStyle="1" w:styleId="hljs">
    <w:name w:val="hljs"/>
    <w:basedOn w:val="Normal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</w:pPr>
    <w:rPr>
      <w:color w:val="4D4D4C"/>
    </w:rPr>
  </w:style>
  <w:style w:type="character" w:customStyle="1" w:styleId="precode">
    <w:name w:val="pre_code"/>
    <w:basedOn w:val="DefaultParagraphFont"/>
  </w:style>
  <w:style w:type="paragraph" w:customStyle="1" w:styleId="prehljscodediv">
    <w:name w:val="pre_hljs_code &gt; div"/>
    <w:basedOn w:val="Normal"/>
    <w:pPr>
      <w:pBdr>
        <w:top w:val="none" w:sz="0" w:space="12" w:color="auto"/>
        <w:left w:val="none" w:sz="0" w:space="12" w:color="auto"/>
        <w:bottom w:val="none" w:sz="0" w:space="12" w:color="auto"/>
        <w:right w:val="none" w:sz="0" w:space="12" w:color="auto"/>
      </w:pBdr>
    </w:pPr>
  </w:style>
  <w:style w:type="paragraph" w:customStyle="1" w:styleId="blockquote">
    <w:name w:val="blockquote"/>
    <w:basedOn w:val="Normal"/>
    <w:pPr>
      <w:pBdr>
        <w:top w:val="none" w:sz="0" w:space="0" w:color="auto"/>
        <w:left w:val="single" w:sz="30" w:space="7" w:color="auto"/>
        <w:bottom w:val="none" w:sz="0" w:space="0" w:color="auto"/>
        <w:right w:val="none" w:sz="0" w:space="12" w:color="auto"/>
      </w:pBdr>
    </w:pPr>
  </w:style>
  <w:style w:type="character" w:customStyle="1" w:styleId="hljs-comment">
    <w:name w:val="hljs-comment"/>
    <w:basedOn w:val="DefaultParagraphFont"/>
    <w:rPr>
      <w:color w:val="8E908C"/>
    </w:rPr>
  </w:style>
  <w:style w:type="character" w:customStyle="1" w:styleId="hljs-tag">
    <w:name w:val="hljs-tag"/>
    <w:basedOn w:val="DefaultParagraphFont"/>
    <w:rPr>
      <w:color w:val="C82829"/>
    </w:rPr>
  </w:style>
  <w:style w:type="character" w:customStyle="1" w:styleId="hljs-name">
    <w:name w:val="hljs-name"/>
    <w:basedOn w:val="DefaultParagraphFont"/>
    <w:rPr>
      <w:color w:val="C82829"/>
    </w:rPr>
  </w:style>
  <w:style w:type="character" w:customStyle="1" w:styleId="hljs-attr">
    <w:name w:val="hljs-attr"/>
    <w:basedOn w:val="DefaultParagraphFont"/>
  </w:style>
  <w:style w:type="character" w:customStyle="1" w:styleId="hljs-string">
    <w:name w:val="hljs-string"/>
    <w:basedOn w:val="DefaultParagraphFont"/>
    <w:rPr>
      <w:color w:val="718C00"/>
    </w:rPr>
  </w:style>
  <w:style w:type="character" w:customStyle="1" w:styleId="notprenothljscode">
    <w:name w:val="not(*|pre)_not(.hljs) &gt; code"/>
    <w:basedOn w:val="DefaultParagraphFont"/>
    <w:rPr>
      <w:color w:val="C9AE75"/>
    </w:rPr>
  </w:style>
  <w:style w:type="character" w:customStyle="1" w:styleId="hljs-meta">
    <w:name w:val="hljs-meta"/>
    <w:basedOn w:val="DefaultParagraphFont"/>
    <w:rPr>
      <w:color w:val="F5871F"/>
    </w:rPr>
  </w:style>
  <w:style w:type="character" w:customStyle="1" w:styleId="hljs-meta-keyword">
    <w:name w:val="hljs-meta-keyword"/>
    <w:basedOn w:val="DefaultParagraphFont"/>
  </w:style>
  <w:style w:type="character" w:customStyle="1" w:styleId="hljs-meta-string">
    <w:name w:val="hljs-meta-strin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keyword">
    <w:name w:val="hljs-keyword"/>
    <w:basedOn w:val="DefaultParagraphFont"/>
    <w:rPr>
      <w:color w:val="8959A8"/>
    </w:rPr>
  </w:style>
  <w:style w:type="character" w:customStyle="1" w:styleId="hljs-title">
    <w:name w:val="hljs-title"/>
    <w:basedOn w:val="DefaultParagraphFont"/>
    <w:rPr>
      <w:color w:val="4271AE"/>
    </w:rPr>
  </w:style>
  <w:style w:type="character" w:customStyle="1" w:styleId="hljs-params">
    <w:name w:val="hljs-params"/>
    <w:basedOn w:val="DefaultParagraphFont"/>
    <w:rPr>
      <w:color w:val="F5871F"/>
    </w:rPr>
  </w:style>
  <w:style w:type="character" w:customStyle="1" w:styleId="hljs-class">
    <w:name w:val="hljs-class"/>
    <w:basedOn w:val="DefaultParagraphFont"/>
  </w:style>
  <w:style w:type="character" w:customStyle="1" w:styleId="hljs-number">
    <w:name w:val="hljs-number"/>
    <w:basedOn w:val="DefaultParagraphFont"/>
    <w:rPr>
      <w:color w:val="F5871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MyBatis学习.md</dc:title>
  <cp:revision>0</cp:revision>
</cp:coreProperties>
</file>